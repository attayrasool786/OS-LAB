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77F" w:rsidRPr="00EB3937" w:rsidRDefault="00BC377F" w:rsidP="00BC377F">
      <w:pPr>
        <w:pStyle w:val="Title"/>
        <w:jc w:val="center"/>
        <w:rPr>
          <w:rFonts w:ascii="Arial" w:hAnsi="Arial" w:cs="Arial"/>
        </w:rPr>
      </w:pPr>
      <w:bookmarkStart w:id="0" w:name="_GoBack"/>
      <w:bookmarkEnd w:id="0"/>
      <w:r w:rsidRPr="00EB3937">
        <w:rPr>
          <w:rFonts w:ascii="Arial" w:hAnsi="Arial" w:cs="Arial"/>
          <w:b/>
          <w:sz w:val="34"/>
        </w:rPr>
        <w:t>National University of Computer and Emerging Sciences</w:t>
      </w:r>
      <w:r w:rsidRPr="00EB3937">
        <w:rPr>
          <w:rFonts w:ascii="Arial" w:hAnsi="Arial" w:cs="Arial"/>
        </w:rPr>
        <w:br/>
      </w:r>
      <w:r w:rsidRPr="00EB3937">
        <w:rPr>
          <w:rFonts w:ascii="Arial" w:hAnsi="Arial" w:cs="Arial"/>
          <w:sz w:val="32"/>
        </w:rPr>
        <w:t xml:space="preserve">Operating System Lab – </w:t>
      </w:r>
      <w:r w:rsidR="002641E7">
        <w:rPr>
          <w:rFonts w:ascii="Arial" w:hAnsi="Arial" w:cs="Arial"/>
          <w:sz w:val="32"/>
        </w:rPr>
        <w:t>10</w:t>
      </w:r>
      <w:r w:rsidRPr="00EB3937">
        <w:rPr>
          <w:rFonts w:ascii="Arial" w:hAnsi="Arial" w:cs="Arial"/>
        </w:rPr>
        <w:br/>
      </w:r>
      <w:r w:rsidRPr="00EB3937">
        <w:rPr>
          <w:rFonts w:ascii="Arial" w:hAnsi="Arial" w:cs="Arial"/>
          <w:i/>
          <w:sz w:val="30"/>
        </w:rPr>
        <w:t>Lab Manual</w:t>
      </w:r>
    </w:p>
    <w:sdt>
      <w:sdtPr>
        <w:rPr>
          <w:rFonts w:ascii="Arial" w:eastAsiaTheme="minorHAnsi" w:hAnsi="Arial" w:cs="Arial"/>
          <w:color w:val="auto"/>
          <w:sz w:val="22"/>
          <w:szCs w:val="22"/>
        </w:rPr>
        <w:id w:val="1484203935"/>
        <w:docPartObj>
          <w:docPartGallery w:val="Table of Contents"/>
          <w:docPartUnique/>
        </w:docPartObj>
      </w:sdtPr>
      <w:sdtEndPr>
        <w:rPr>
          <w:b/>
          <w:bCs/>
          <w:noProof/>
        </w:rPr>
      </w:sdtEndPr>
      <w:sdtContent>
        <w:p w:rsidR="00BC377F" w:rsidRPr="00EB3937" w:rsidRDefault="00BC377F">
          <w:pPr>
            <w:pStyle w:val="TOCHeading"/>
            <w:rPr>
              <w:rFonts w:ascii="Arial" w:hAnsi="Arial" w:cs="Arial"/>
            </w:rPr>
          </w:pPr>
          <w:r w:rsidRPr="00EB3937">
            <w:rPr>
              <w:rFonts w:ascii="Arial" w:hAnsi="Arial" w:cs="Arial"/>
            </w:rPr>
            <w:t>Contents</w:t>
          </w:r>
        </w:p>
        <w:p w:rsidR="008C066C" w:rsidRDefault="00154EEA">
          <w:pPr>
            <w:pStyle w:val="TOC1"/>
            <w:tabs>
              <w:tab w:val="right" w:leader="dot" w:pos="10070"/>
            </w:tabs>
            <w:rPr>
              <w:rFonts w:eastAsiaTheme="minorEastAsia"/>
              <w:noProof/>
            </w:rPr>
          </w:pPr>
          <w:r w:rsidRPr="00EB3937">
            <w:rPr>
              <w:rFonts w:ascii="Arial" w:hAnsi="Arial" w:cs="Arial"/>
            </w:rPr>
            <w:fldChar w:fldCharType="begin"/>
          </w:r>
          <w:r w:rsidR="00BC377F" w:rsidRPr="00EB3937">
            <w:rPr>
              <w:rFonts w:ascii="Arial" w:hAnsi="Arial" w:cs="Arial"/>
            </w:rPr>
            <w:instrText xml:space="preserve"> TOC \o "1-3" \h \z \u </w:instrText>
          </w:r>
          <w:r w:rsidRPr="00EB3937">
            <w:rPr>
              <w:rFonts w:ascii="Arial" w:hAnsi="Arial" w:cs="Arial"/>
            </w:rPr>
            <w:fldChar w:fldCharType="separate"/>
          </w:r>
          <w:hyperlink w:anchor="_Toc511384871" w:history="1">
            <w:r w:rsidR="008C066C" w:rsidRPr="00B82788">
              <w:rPr>
                <w:rStyle w:val="Hyperlink"/>
                <w:rFonts w:ascii="Arial" w:hAnsi="Arial" w:cs="Arial"/>
                <w:noProof/>
              </w:rPr>
              <w:t>Objective</w:t>
            </w:r>
            <w:r w:rsidR="008C066C">
              <w:rPr>
                <w:noProof/>
                <w:webHidden/>
              </w:rPr>
              <w:tab/>
            </w:r>
            <w:r w:rsidR="008C066C">
              <w:rPr>
                <w:noProof/>
                <w:webHidden/>
              </w:rPr>
              <w:fldChar w:fldCharType="begin"/>
            </w:r>
            <w:r w:rsidR="008C066C">
              <w:rPr>
                <w:noProof/>
                <w:webHidden/>
              </w:rPr>
              <w:instrText xml:space="preserve"> PAGEREF _Toc511384871 \h </w:instrText>
            </w:r>
            <w:r w:rsidR="008C066C">
              <w:rPr>
                <w:noProof/>
                <w:webHidden/>
              </w:rPr>
            </w:r>
            <w:r w:rsidR="008C066C">
              <w:rPr>
                <w:noProof/>
                <w:webHidden/>
              </w:rPr>
              <w:fldChar w:fldCharType="separate"/>
            </w:r>
            <w:r w:rsidR="008967AA">
              <w:rPr>
                <w:noProof/>
                <w:webHidden/>
              </w:rPr>
              <w:t>2</w:t>
            </w:r>
            <w:r w:rsidR="008C066C">
              <w:rPr>
                <w:noProof/>
                <w:webHidden/>
              </w:rPr>
              <w:fldChar w:fldCharType="end"/>
            </w:r>
          </w:hyperlink>
        </w:p>
        <w:p w:rsidR="008C066C" w:rsidRDefault="00262974">
          <w:pPr>
            <w:pStyle w:val="TOC1"/>
            <w:tabs>
              <w:tab w:val="right" w:leader="dot" w:pos="10070"/>
            </w:tabs>
            <w:rPr>
              <w:rFonts w:eastAsiaTheme="minorEastAsia"/>
              <w:noProof/>
            </w:rPr>
          </w:pPr>
          <w:hyperlink w:anchor="_Toc511384872" w:history="1">
            <w:r w:rsidR="008C066C" w:rsidRPr="00B82788">
              <w:rPr>
                <w:rStyle w:val="Hyperlink"/>
                <w:rFonts w:ascii="Arial" w:hAnsi="Arial" w:cs="Arial"/>
                <w:noProof/>
              </w:rPr>
              <w:t>Introduction to Process Synchronization</w:t>
            </w:r>
            <w:r w:rsidR="008C066C">
              <w:rPr>
                <w:noProof/>
                <w:webHidden/>
              </w:rPr>
              <w:tab/>
            </w:r>
            <w:r w:rsidR="008C066C">
              <w:rPr>
                <w:noProof/>
                <w:webHidden/>
              </w:rPr>
              <w:fldChar w:fldCharType="begin"/>
            </w:r>
            <w:r w:rsidR="008C066C">
              <w:rPr>
                <w:noProof/>
                <w:webHidden/>
              </w:rPr>
              <w:instrText xml:space="preserve"> PAGEREF _Toc511384872 \h </w:instrText>
            </w:r>
            <w:r w:rsidR="008C066C">
              <w:rPr>
                <w:noProof/>
                <w:webHidden/>
              </w:rPr>
            </w:r>
            <w:r w:rsidR="008C066C">
              <w:rPr>
                <w:noProof/>
                <w:webHidden/>
              </w:rPr>
              <w:fldChar w:fldCharType="separate"/>
            </w:r>
            <w:r w:rsidR="008967AA">
              <w:rPr>
                <w:noProof/>
                <w:webHidden/>
              </w:rPr>
              <w:t>2</w:t>
            </w:r>
            <w:r w:rsidR="008C066C">
              <w:rPr>
                <w:noProof/>
                <w:webHidden/>
              </w:rPr>
              <w:fldChar w:fldCharType="end"/>
            </w:r>
          </w:hyperlink>
        </w:p>
        <w:p w:rsidR="008C066C" w:rsidRDefault="00262974">
          <w:pPr>
            <w:pStyle w:val="TOC1"/>
            <w:tabs>
              <w:tab w:val="right" w:leader="dot" w:pos="10070"/>
            </w:tabs>
            <w:rPr>
              <w:rFonts w:eastAsiaTheme="minorEastAsia"/>
              <w:noProof/>
            </w:rPr>
          </w:pPr>
          <w:hyperlink w:anchor="_Toc511384873" w:history="1">
            <w:r w:rsidR="008C066C" w:rsidRPr="00B82788">
              <w:rPr>
                <w:rStyle w:val="Hyperlink"/>
                <w:rFonts w:ascii="Arial" w:hAnsi="Arial" w:cs="Arial"/>
                <w:noProof/>
              </w:rPr>
              <w:t>Concept of Semaphores</w:t>
            </w:r>
            <w:r w:rsidR="008C066C">
              <w:rPr>
                <w:noProof/>
                <w:webHidden/>
              </w:rPr>
              <w:tab/>
            </w:r>
            <w:r w:rsidR="008C066C">
              <w:rPr>
                <w:noProof/>
                <w:webHidden/>
              </w:rPr>
              <w:fldChar w:fldCharType="begin"/>
            </w:r>
            <w:r w:rsidR="008C066C">
              <w:rPr>
                <w:noProof/>
                <w:webHidden/>
              </w:rPr>
              <w:instrText xml:space="preserve"> PAGEREF _Toc511384873 \h </w:instrText>
            </w:r>
            <w:r w:rsidR="008C066C">
              <w:rPr>
                <w:noProof/>
                <w:webHidden/>
              </w:rPr>
            </w:r>
            <w:r w:rsidR="008C066C">
              <w:rPr>
                <w:noProof/>
                <w:webHidden/>
              </w:rPr>
              <w:fldChar w:fldCharType="separate"/>
            </w:r>
            <w:r w:rsidR="008967AA">
              <w:rPr>
                <w:noProof/>
                <w:webHidden/>
              </w:rPr>
              <w:t>2</w:t>
            </w:r>
            <w:r w:rsidR="008C066C">
              <w:rPr>
                <w:noProof/>
                <w:webHidden/>
              </w:rPr>
              <w:fldChar w:fldCharType="end"/>
            </w:r>
          </w:hyperlink>
        </w:p>
        <w:p w:rsidR="008C066C" w:rsidRDefault="00262974">
          <w:pPr>
            <w:pStyle w:val="TOC1"/>
            <w:tabs>
              <w:tab w:val="right" w:leader="dot" w:pos="10070"/>
            </w:tabs>
            <w:rPr>
              <w:rFonts w:eastAsiaTheme="minorEastAsia"/>
              <w:noProof/>
            </w:rPr>
          </w:pPr>
          <w:hyperlink w:anchor="_Toc511384874" w:history="1">
            <w:r w:rsidR="008C066C" w:rsidRPr="00B82788">
              <w:rPr>
                <w:rStyle w:val="Hyperlink"/>
                <w:rFonts w:ascii="Arial" w:hAnsi="Arial" w:cs="Arial"/>
                <w:noProof/>
              </w:rPr>
              <w:t>Implementation of Semaphores</w:t>
            </w:r>
            <w:r w:rsidR="008C066C">
              <w:rPr>
                <w:noProof/>
                <w:webHidden/>
              </w:rPr>
              <w:tab/>
            </w:r>
            <w:r w:rsidR="008C066C">
              <w:rPr>
                <w:noProof/>
                <w:webHidden/>
              </w:rPr>
              <w:fldChar w:fldCharType="begin"/>
            </w:r>
            <w:r w:rsidR="008C066C">
              <w:rPr>
                <w:noProof/>
                <w:webHidden/>
              </w:rPr>
              <w:instrText xml:space="preserve"> PAGEREF _Toc511384874 \h </w:instrText>
            </w:r>
            <w:r w:rsidR="008C066C">
              <w:rPr>
                <w:noProof/>
                <w:webHidden/>
              </w:rPr>
            </w:r>
            <w:r w:rsidR="008C066C">
              <w:rPr>
                <w:noProof/>
                <w:webHidden/>
              </w:rPr>
              <w:fldChar w:fldCharType="separate"/>
            </w:r>
            <w:r w:rsidR="008967AA">
              <w:rPr>
                <w:noProof/>
                <w:webHidden/>
              </w:rPr>
              <w:t>3</w:t>
            </w:r>
            <w:r w:rsidR="008C066C">
              <w:rPr>
                <w:noProof/>
                <w:webHidden/>
              </w:rPr>
              <w:fldChar w:fldCharType="end"/>
            </w:r>
          </w:hyperlink>
        </w:p>
        <w:p w:rsidR="008C066C" w:rsidRDefault="00262974">
          <w:pPr>
            <w:pStyle w:val="TOC2"/>
            <w:tabs>
              <w:tab w:val="right" w:leader="dot" w:pos="10070"/>
            </w:tabs>
            <w:rPr>
              <w:rFonts w:eastAsiaTheme="minorEastAsia"/>
              <w:noProof/>
            </w:rPr>
          </w:pPr>
          <w:hyperlink w:anchor="_Toc511384875" w:history="1">
            <w:r w:rsidR="008C066C" w:rsidRPr="00B82788">
              <w:rPr>
                <w:rStyle w:val="Hyperlink"/>
                <w:rFonts w:ascii="Arial" w:hAnsi="Arial" w:cs="Arial"/>
                <w:noProof/>
              </w:rPr>
              <w:t>Basics</w:t>
            </w:r>
            <w:r w:rsidR="008C066C">
              <w:rPr>
                <w:noProof/>
                <w:webHidden/>
              </w:rPr>
              <w:tab/>
            </w:r>
            <w:r w:rsidR="008C066C">
              <w:rPr>
                <w:noProof/>
                <w:webHidden/>
              </w:rPr>
              <w:fldChar w:fldCharType="begin"/>
            </w:r>
            <w:r w:rsidR="008C066C">
              <w:rPr>
                <w:noProof/>
                <w:webHidden/>
              </w:rPr>
              <w:instrText xml:space="preserve"> PAGEREF _Toc511384875 \h </w:instrText>
            </w:r>
            <w:r w:rsidR="008C066C">
              <w:rPr>
                <w:noProof/>
                <w:webHidden/>
              </w:rPr>
            </w:r>
            <w:r w:rsidR="008C066C">
              <w:rPr>
                <w:noProof/>
                <w:webHidden/>
              </w:rPr>
              <w:fldChar w:fldCharType="separate"/>
            </w:r>
            <w:r w:rsidR="008967AA">
              <w:rPr>
                <w:noProof/>
                <w:webHidden/>
              </w:rPr>
              <w:t>3</w:t>
            </w:r>
            <w:r w:rsidR="008C066C">
              <w:rPr>
                <w:noProof/>
                <w:webHidden/>
              </w:rPr>
              <w:fldChar w:fldCharType="end"/>
            </w:r>
          </w:hyperlink>
        </w:p>
        <w:p w:rsidR="008C066C" w:rsidRDefault="00262974">
          <w:pPr>
            <w:pStyle w:val="TOC2"/>
            <w:tabs>
              <w:tab w:val="right" w:leader="dot" w:pos="10070"/>
            </w:tabs>
            <w:rPr>
              <w:rFonts w:eastAsiaTheme="minorEastAsia"/>
              <w:noProof/>
            </w:rPr>
          </w:pPr>
          <w:hyperlink w:anchor="_Toc511384876" w:history="1">
            <w:r w:rsidR="008C066C" w:rsidRPr="00B82788">
              <w:rPr>
                <w:rStyle w:val="Hyperlink"/>
                <w:rFonts w:ascii="Arial" w:hAnsi="Arial" w:cs="Arial"/>
                <w:noProof/>
              </w:rPr>
              <w:t>Libraries</w:t>
            </w:r>
            <w:r w:rsidR="008C066C">
              <w:rPr>
                <w:noProof/>
                <w:webHidden/>
              </w:rPr>
              <w:tab/>
            </w:r>
            <w:r w:rsidR="008C066C">
              <w:rPr>
                <w:noProof/>
                <w:webHidden/>
              </w:rPr>
              <w:fldChar w:fldCharType="begin"/>
            </w:r>
            <w:r w:rsidR="008C066C">
              <w:rPr>
                <w:noProof/>
                <w:webHidden/>
              </w:rPr>
              <w:instrText xml:space="preserve"> PAGEREF _Toc511384876 \h </w:instrText>
            </w:r>
            <w:r w:rsidR="008C066C">
              <w:rPr>
                <w:noProof/>
                <w:webHidden/>
              </w:rPr>
            </w:r>
            <w:r w:rsidR="008C066C">
              <w:rPr>
                <w:noProof/>
                <w:webHidden/>
              </w:rPr>
              <w:fldChar w:fldCharType="separate"/>
            </w:r>
            <w:r w:rsidR="008967AA">
              <w:rPr>
                <w:noProof/>
                <w:webHidden/>
              </w:rPr>
              <w:t>4</w:t>
            </w:r>
            <w:r w:rsidR="008C066C">
              <w:rPr>
                <w:noProof/>
                <w:webHidden/>
              </w:rPr>
              <w:fldChar w:fldCharType="end"/>
            </w:r>
          </w:hyperlink>
        </w:p>
        <w:p w:rsidR="008C066C" w:rsidRDefault="00262974">
          <w:pPr>
            <w:pStyle w:val="TOC2"/>
            <w:tabs>
              <w:tab w:val="right" w:leader="dot" w:pos="10070"/>
            </w:tabs>
            <w:rPr>
              <w:rFonts w:eastAsiaTheme="minorEastAsia"/>
              <w:noProof/>
            </w:rPr>
          </w:pPr>
          <w:hyperlink w:anchor="_Toc511384877" w:history="1">
            <w:r w:rsidR="008C066C" w:rsidRPr="00B82788">
              <w:rPr>
                <w:rStyle w:val="Hyperlink"/>
                <w:rFonts w:ascii="Arial" w:hAnsi="Arial" w:cs="Arial"/>
                <w:noProof/>
              </w:rPr>
              <w:t>Declaration</w:t>
            </w:r>
            <w:r w:rsidR="008C066C">
              <w:rPr>
                <w:noProof/>
                <w:webHidden/>
              </w:rPr>
              <w:tab/>
            </w:r>
            <w:r w:rsidR="008C066C">
              <w:rPr>
                <w:noProof/>
                <w:webHidden/>
              </w:rPr>
              <w:fldChar w:fldCharType="begin"/>
            </w:r>
            <w:r w:rsidR="008C066C">
              <w:rPr>
                <w:noProof/>
                <w:webHidden/>
              </w:rPr>
              <w:instrText xml:space="preserve"> PAGEREF _Toc511384877 \h </w:instrText>
            </w:r>
            <w:r w:rsidR="008C066C">
              <w:rPr>
                <w:noProof/>
                <w:webHidden/>
              </w:rPr>
            </w:r>
            <w:r w:rsidR="008C066C">
              <w:rPr>
                <w:noProof/>
                <w:webHidden/>
              </w:rPr>
              <w:fldChar w:fldCharType="separate"/>
            </w:r>
            <w:r w:rsidR="008967AA">
              <w:rPr>
                <w:noProof/>
                <w:webHidden/>
              </w:rPr>
              <w:t>4</w:t>
            </w:r>
            <w:r w:rsidR="008C066C">
              <w:rPr>
                <w:noProof/>
                <w:webHidden/>
              </w:rPr>
              <w:fldChar w:fldCharType="end"/>
            </w:r>
          </w:hyperlink>
        </w:p>
        <w:p w:rsidR="008C066C" w:rsidRDefault="00262974">
          <w:pPr>
            <w:pStyle w:val="TOC2"/>
            <w:tabs>
              <w:tab w:val="right" w:leader="dot" w:pos="10070"/>
            </w:tabs>
            <w:rPr>
              <w:rFonts w:eastAsiaTheme="minorEastAsia"/>
              <w:noProof/>
            </w:rPr>
          </w:pPr>
          <w:hyperlink w:anchor="_Toc511384878" w:history="1">
            <w:r w:rsidR="008C066C" w:rsidRPr="00B82788">
              <w:rPr>
                <w:rStyle w:val="Hyperlink"/>
                <w:rFonts w:ascii="Arial" w:hAnsi="Arial" w:cs="Arial"/>
                <w:noProof/>
              </w:rPr>
              <w:t>Initialization</w:t>
            </w:r>
            <w:r w:rsidR="008C066C">
              <w:rPr>
                <w:noProof/>
                <w:webHidden/>
              </w:rPr>
              <w:tab/>
            </w:r>
            <w:r w:rsidR="008C066C">
              <w:rPr>
                <w:noProof/>
                <w:webHidden/>
              </w:rPr>
              <w:fldChar w:fldCharType="begin"/>
            </w:r>
            <w:r w:rsidR="008C066C">
              <w:rPr>
                <w:noProof/>
                <w:webHidden/>
              </w:rPr>
              <w:instrText xml:space="preserve"> PAGEREF _Toc511384878 \h </w:instrText>
            </w:r>
            <w:r w:rsidR="008C066C">
              <w:rPr>
                <w:noProof/>
                <w:webHidden/>
              </w:rPr>
            </w:r>
            <w:r w:rsidR="008C066C">
              <w:rPr>
                <w:noProof/>
                <w:webHidden/>
              </w:rPr>
              <w:fldChar w:fldCharType="separate"/>
            </w:r>
            <w:r w:rsidR="008967AA">
              <w:rPr>
                <w:noProof/>
                <w:webHidden/>
              </w:rPr>
              <w:t>4</w:t>
            </w:r>
            <w:r w:rsidR="008C066C">
              <w:rPr>
                <w:noProof/>
                <w:webHidden/>
              </w:rPr>
              <w:fldChar w:fldCharType="end"/>
            </w:r>
          </w:hyperlink>
        </w:p>
        <w:p w:rsidR="008C066C" w:rsidRDefault="00262974">
          <w:pPr>
            <w:pStyle w:val="TOC2"/>
            <w:tabs>
              <w:tab w:val="right" w:leader="dot" w:pos="10070"/>
            </w:tabs>
            <w:rPr>
              <w:rFonts w:eastAsiaTheme="minorEastAsia"/>
              <w:noProof/>
            </w:rPr>
          </w:pPr>
          <w:hyperlink w:anchor="_Toc511384879" w:history="1">
            <w:r w:rsidR="008C066C" w:rsidRPr="00B82788">
              <w:rPr>
                <w:rStyle w:val="Hyperlink"/>
                <w:rFonts w:ascii="Arial" w:hAnsi="Arial" w:cs="Arial"/>
                <w:noProof/>
              </w:rPr>
              <w:t>Waiting on a Semaphore</w:t>
            </w:r>
            <w:r w:rsidR="008C066C">
              <w:rPr>
                <w:noProof/>
                <w:webHidden/>
              </w:rPr>
              <w:tab/>
            </w:r>
            <w:r w:rsidR="008C066C">
              <w:rPr>
                <w:noProof/>
                <w:webHidden/>
              </w:rPr>
              <w:fldChar w:fldCharType="begin"/>
            </w:r>
            <w:r w:rsidR="008C066C">
              <w:rPr>
                <w:noProof/>
                <w:webHidden/>
              </w:rPr>
              <w:instrText xml:space="preserve"> PAGEREF _Toc511384879 \h </w:instrText>
            </w:r>
            <w:r w:rsidR="008C066C">
              <w:rPr>
                <w:noProof/>
                <w:webHidden/>
              </w:rPr>
            </w:r>
            <w:r w:rsidR="008C066C">
              <w:rPr>
                <w:noProof/>
                <w:webHidden/>
              </w:rPr>
              <w:fldChar w:fldCharType="separate"/>
            </w:r>
            <w:r w:rsidR="008967AA">
              <w:rPr>
                <w:noProof/>
                <w:webHidden/>
              </w:rPr>
              <w:t>4</w:t>
            </w:r>
            <w:r w:rsidR="008C066C">
              <w:rPr>
                <w:noProof/>
                <w:webHidden/>
              </w:rPr>
              <w:fldChar w:fldCharType="end"/>
            </w:r>
          </w:hyperlink>
        </w:p>
        <w:p w:rsidR="008C066C" w:rsidRDefault="00262974">
          <w:pPr>
            <w:pStyle w:val="TOC2"/>
            <w:tabs>
              <w:tab w:val="right" w:leader="dot" w:pos="10070"/>
            </w:tabs>
            <w:rPr>
              <w:rFonts w:eastAsiaTheme="minorEastAsia"/>
              <w:noProof/>
            </w:rPr>
          </w:pPr>
          <w:hyperlink w:anchor="_Toc511384880" w:history="1">
            <w:r w:rsidR="008C066C" w:rsidRPr="00B82788">
              <w:rPr>
                <w:rStyle w:val="Hyperlink"/>
                <w:rFonts w:ascii="Arial" w:hAnsi="Arial" w:cs="Arial"/>
                <w:noProof/>
              </w:rPr>
              <w:t>Posting a Semaphore</w:t>
            </w:r>
            <w:r w:rsidR="008C066C">
              <w:rPr>
                <w:noProof/>
                <w:webHidden/>
              </w:rPr>
              <w:tab/>
            </w:r>
            <w:r w:rsidR="008C066C">
              <w:rPr>
                <w:noProof/>
                <w:webHidden/>
              </w:rPr>
              <w:fldChar w:fldCharType="begin"/>
            </w:r>
            <w:r w:rsidR="008C066C">
              <w:rPr>
                <w:noProof/>
                <w:webHidden/>
              </w:rPr>
              <w:instrText xml:space="preserve"> PAGEREF _Toc511384880 \h </w:instrText>
            </w:r>
            <w:r w:rsidR="008C066C">
              <w:rPr>
                <w:noProof/>
                <w:webHidden/>
              </w:rPr>
            </w:r>
            <w:r w:rsidR="008C066C">
              <w:rPr>
                <w:noProof/>
                <w:webHidden/>
              </w:rPr>
              <w:fldChar w:fldCharType="separate"/>
            </w:r>
            <w:r w:rsidR="008967AA">
              <w:rPr>
                <w:noProof/>
                <w:webHidden/>
              </w:rPr>
              <w:t>4</w:t>
            </w:r>
            <w:r w:rsidR="008C066C">
              <w:rPr>
                <w:noProof/>
                <w:webHidden/>
              </w:rPr>
              <w:fldChar w:fldCharType="end"/>
            </w:r>
          </w:hyperlink>
        </w:p>
        <w:p w:rsidR="008C066C" w:rsidRDefault="00262974">
          <w:pPr>
            <w:pStyle w:val="TOC2"/>
            <w:tabs>
              <w:tab w:val="right" w:leader="dot" w:pos="10070"/>
            </w:tabs>
            <w:rPr>
              <w:rFonts w:eastAsiaTheme="minorEastAsia"/>
              <w:noProof/>
            </w:rPr>
          </w:pPr>
          <w:hyperlink w:anchor="_Toc511384881" w:history="1">
            <w:r w:rsidR="008C066C" w:rsidRPr="00B82788">
              <w:rPr>
                <w:rStyle w:val="Hyperlink"/>
                <w:rFonts w:ascii="Arial" w:hAnsi="Arial" w:cs="Arial"/>
                <w:noProof/>
              </w:rPr>
              <w:t>Destroying a Semaphore</w:t>
            </w:r>
            <w:r w:rsidR="008C066C">
              <w:rPr>
                <w:noProof/>
                <w:webHidden/>
              </w:rPr>
              <w:tab/>
            </w:r>
            <w:r w:rsidR="008C066C">
              <w:rPr>
                <w:noProof/>
                <w:webHidden/>
              </w:rPr>
              <w:fldChar w:fldCharType="begin"/>
            </w:r>
            <w:r w:rsidR="008C066C">
              <w:rPr>
                <w:noProof/>
                <w:webHidden/>
              </w:rPr>
              <w:instrText xml:space="preserve"> PAGEREF _Toc511384881 \h </w:instrText>
            </w:r>
            <w:r w:rsidR="008C066C">
              <w:rPr>
                <w:noProof/>
                <w:webHidden/>
              </w:rPr>
            </w:r>
            <w:r w:rsidR="008C066C">
              <w:rPr>
                <w:noProof/>
                <w:webHidden/>
              </w:rPr>
              <w:fldChar w:fldCharType="separate"/>
            </w:r>
            <w:r w:rsidR="008967AA">
              <w:rPr>
                <w:noProof/>
                <w:webHidden/>
              </w:rPr>
              <w:t>5</w:t>
            </w:r>
            <w:r w:rsidR="008C066C">
              <w:rPr>
                <w:noProof/>
                <w:webHidden/>
              </w:rPr>
              <w:fldChar w:fldCharType="end"/>
            </w:r>
          </w:hyperlink>
        </w:p>
        <w:p w:rsidR="008C066C" w:rsidRDefault="00262974">
          <w:pPr>
            <w:pStyle w:val="TOC2"/>
            <w:tabs>
              <w:tab w:val="right" w:leader="dot" w:pos="10070"/>
            </w:tabs>
            <w:rPr>
              <w:rFonts w:eastAsiaTheme="minorEastAsia"/>
              <w:noProof/>
            </w:rPr>
          </w:pPr>
          <w:hyperlink w:anchor="_Toc511384882" w:history="1">
            <w:r w:rsidR="008C066C" w:rsidRPr="00B82788">
              <w:rPr>
                <w:rStyle w:val="Hyperlink"/>
                <w:rFonts w:ascii="Arial" w:hAnsi="Arial" w:cs="Arial"/>
                <w:noProof/>
              </w:rPr>
              <w:t>Putting this altogether</w:t>
            </w:r>
            <w:r w:rsidR="008C066C">
              <w:rPr>
                <w:noProof/>
                <w:webHidden/>
              </w:rPr>
              <w:tab/>
            </w:r>
            <w:r w:rsidR="008C066C">
              <w:rPr>
                <w:noProof/>
                <w:webHidden/>
              </w:rPr>
              <w:fldChar w:fldCharType="begin"/>
            </w:r>
            <w:r w:rsidR="008C066C">
              <w:rPr>
                <w:noProof/>
                <w:webHidden/>
              </w:rPr>
              <w:instrText xml:space="preserve"> PAGEREF _Toc511384882 \h </w:instrText>
            </w:r>
            <w:r w:rsidR="008C066C">
              <w:rPr>
                <w:noProof/>
                <w:webHidden/>
              </w:rPr>
            </w:r>
            <w:r w:rsidR="008C066C">
              <w:rPr>
                <w:noProof/>
                <w:webHidden/>
              </w:rPr>
              <w:fldChar w:fldCharType="separate"/>
            </w:r>
            <w:r w:rsidR="008967AA">
              <w:rPr>
                <w:noProof/>
                <w:webHidden/>
              </w:rPr>
              <w:t>6</w:t>
            </w:r>
            <w:r w:rsidR="008C066C">
              <w:rPr>
                <w:noProof/>
                <w:webHidden/>
              </w:rPr>
              <w:fldChar w:fldCharType="end"/>
            </w:r>
          </w:hyperlink>
        </w:p>
        <w:p w:rsidR="008C066C" w:rsidRDefault="00262974">
          <w:pPr>
            <w:pStyle w:val="TOC1"/>
            <w:tabs>
              <w:tab w:val="right" w:leader="dot" w:pos="10070"/>
            </w:tabs>
            <w:rPr>
              <w:rFonts w:eastAsiaTheme="minorEastAsia"/>
              <w:noProof/>
            </w:rPr>
          </w:pPr>
          <w:hyperlink w:anchor="_Toc511384883" w:history="1">
            <w:r w:rsidR="008C066C" w:rsidRPr="00B82788">
              <w:rPr>
                <w:rStyle w:val="Hyperlink"/>
                <w:rFonts w:ascii="Arial" w:hAnsi="Arial" w:cs="Arial"/>
                <w:noProof/>
              </w:rPr>
              <w:t>Study Process Synchronization Problem: Sleeping Barber Problem</w:t>
            </w:r>
            <w:r w:rsidR="008C066C">
              <w:rPr>
                <w:noProof/>
                <w:webHidden/>
              </w:rPr>
              <w:tab/>
            </w:r>
            <w:r w:rsidR="008C066C">
              <w:rPr>
                <w:noProof/>
                <w:webHidden/>
              </w:rPr>
              <w:fldChar w:fldCharType="begin"/>
            </w:r>
            <w:r w:rsidR="008C066C">
              <w:rPr>
                <w:noProof/>
                <w:webHidden/>
              </w:rPr>
              <w:instrText xml:space="preserve"> PAGEREF _Toc511384883 \h </w:instrText>
            </w:r>
            <w:r w:rsidR="008C066C">
              <w:rPr>
                <w:noProof/>
                <w:webHidden/>
              </w:rPr>
            </w:r>
            <w:r w:rsidR="008C066C">
              <w:rPr>
                <w:noProof/>
                <w:webHidden/>
              </w:rPr>
              <w:fldChar w:fldCharType="separate"/>
            </w:r>
            <w:r w:rsidR="008967AA">
              <w:rPr>
                <w:noProof/>
                <w:webHidden/>
              </w:rPr>
              <w:t>7</w:t>
            </w:r>
            <w:r w:rsidR="008C066C">
              <w:rPr>
                <w:noProof/>
                <w:webHidden/>
              </w:rPr>
              <w:fldChar w:fldCharType="end"/>
            </w:r>
          </w:hyperlink>
        </w:p>
        <w:p w:rsidR="008C066C" w:rsidRDefault="00262974">
          <w:pPr>
            <w:pStyle w:val="TOC1"/>
            <w:tabs>
              <w:tab w:val="right" w:leader="dot" w:pos="10070"/>
            </w:tabs>
            <w:rPr>
              <w:rFonts w:eastAsiaTheme="minorEastAsia"/>
              <w:noProof/>
            </w:rPr>
          </w:pPr>
          <w:hyperlink w:anchor="_Toc511384885" w:history="1">
            <w:r w:rsidR="008C066C" w:rsidRPr="00B82788">
              <w:rPr>
                <w:rStyle w:val="Hyperlink"/>
                <w:rFonts w:ascii="Arial" w:hAnsi="Arial" w:cs="Arial"/>
                <w:noProof/>
              </w:rPr>
              <w:t>Lab Activity</w:t>
            </w:r>
            <w:r w:rsidR="008C066C">
              <w:rPr>
                <w:noProof/>
                <w:webHidden/>
              </w:rPr>
              <w:tab/>
            </w:r>
            <w:r w:rsidR="008C066C">
              <w:rPr>
                <w:noProof/>
                <w:webHidden/>
              </w:rPr>
              <w:fldChar w:fldCharType="begin"/>
            </w:r>
            <w:r w:rsidR="008C066C">
              <w:rPr>
                <w:noProof/>
                <w:webHidden/>
              </w:rPr>
              <w:instrText xml:space="preserve"> PAGEREF _Toc511384885 \h </w:instrText>
            </w:r>
            <w:r w:rsidR="008C066C">
              <w:rPr>
                <w:noProof/>
                <w:webHidden/>
              </w:rPr>
            </w:r>
            <w:r w:rsidR="008C066C">
              <w:rPr>
                <w:noProof/>
                <w:webHidden/>
              </w:rPr>
              <w:fldChar w:fldCharType="separate"/>
            </w:r>
            <w:r w:rsidR="008967AA">
              <w:rPr>
                <w:noProof/>
                <w:webHidden/>
              </w:rPr>
              <w:t>10</w:t>
            </w:r>
            <w:r w:rsidR="008C066C">
              <w:rPr>
                <w:noProof/>
                <w:webHidden/>
              </w:rPr>
              <w:fldChar w:fldCharType="end"/>
            </w:r>
          </w:hyperlink>
        </w:p>
        <w:p w:rsidR="008C066C" w:rsidRDefault="00262974">
          <w:pPr>
            <w:pStyle w:val="TOC1"/>
            <w:tabs>
              <w:tab w:val="right" w:leader="dot" w:pos="10070"/>
            </w:tabs>
            <w:rPr>
              <w:rFonts w:eastAsiaTheme="minorEastAsia"/>
              <w:noProof/>
            </w:rPr>
          </w:pPr>
          <w:hyperlink w:anchor="_Toc511384886" w:history="1">
            <w:r w:rsidR="008C066C" w:rsidRPr="00B82788">
              <w:rPr>
                <w:rStyle w:val="Hyperlink"/>
                <w:rFonts w:ascii="Arial" w:hAnsi="Arial" w:cs="Arial"/>
                <w:noProof/>
              </w:rPr>
              <w:t>References</w:t>
            </w:r>
            <w:r w:rsidR="008C066C">
              <w:rPr>
                <w:noProof/>
                <w:webHidden/>
              </w:rPr>
              <w:tab/>
            </w:r>
            <w:r w:rsidR="008C066C">
              <w:rPr>
                <w:noProof/>
                <w:webHidden/>
              </w:rPr>
              <w:fldChar w:fldCharType="begin"/>
            </w:r>
            <w:r w:rsidR="008C066C">
              <w:rPr>
                <w:noProof/>
                <w:webHidden/>
              </w:rPr>
              <w:instrText xml:space="preserve"> PAGEREF _Toc511384886 \h </w:instrText>
            </w:r>
            <w:r w:rsidR="008C066C">
              <w:rPr>
                <w:noProof/>
                <w:webHidden/>
              </w:rPr>
            </w:r>
            <w:r w:rsidR="008C066C">
              <w:rPr>
                <w:noProof/>
                <w:webHidden/>
              </w:rPr>
              <w:fldChar w:fldCharType="separate"/>
            </w:r>
            <w:r w:rsidR="008967AA">
              <w:rPr>
                <w:noProof/>
                <w:webHidden/>
              </w:rPr>
              <w:t>10</w:t>
            </w:r>
            <w:r w:rsidR="008C066C">
              <w:rPr>
                <w:noProof/>
                <w:webHidden/>
              </w:rPr>
              <w:fldChar w:fldCharType="end"/>
            </w:r>
          </w:hyperlink>
        </w:p>
        <w:p w:rsidR="00BC377F" w:rsidRPr="00EB3937" w:rsidRDefault="00154EEA">
          <w:pPr>
            <w:rPr>
              <w:rFonts w:ascii="Arial" w:hAnsi="Arial" w:cs="Arial"/>
            </w:rPr>
          </w:pPr>
          <w:r w:rsidRPr="00EB3937">
            <w:rPr>
              <w:rFonts w:ascii="Arial" w:hAnsi="Arial" w:cs="Arial"/>
              <w:b/>
              <w:bCs/>
              <w:noProof/>
            </w:rPr>
            <w:fldChar w:fldCharType="end"/>
          </w:r>
        </w:p>
      </w:sdtContent>
    </w:sdt>
    <w:p w:rsidR="00BC377F" w:rsidRPr="00EB3937" w:rsidRDefault="00BC377F">
      <w:pPr>
        <w:rPr>
          <w:rFonts w:ascii="Arial" w:hAnsi="Arial" w:cs="Arial"/>
        </w:rPr>
      </w:pPr>
    </w:p>
    <w:p w:rsidR="00C30326" w:rsidRPr="00EB3937" w:rsidRDefault="00BC377F" w:rsidP="0072713B">
      <w:pPr>
        <w:pStyle w:val="Heading1"/>
        <w:rPr>
          <w:rFonts w:ascii="Arial" w:hAnsi="Arial" w:cs="Arial"/>
        </w:rPr>
      </w:pPr>
      <w:r w:rsidRPr="00EB3937">
        <w:rPr>
          <w:rFonts w:ascii="Arial" w:hAnsi="Arial" w:cs="Arial"/>
        </w:rPr>
        <w:br w:type="page"/>
      </w:r>
      <w:bookmarkStart w:id="1" w:name="_Toc511384871"/>
      <w:r w:rsidR="00C30326" w:rsidRPr="00EB3937">
        <w:rPr>
          <w:rFonts w:ascii="Arial" w:hAnsi="Arial" w:cs="Arial"/>
        </w:rPr>
        <w:lastRenderedPageBreak/>
        <w:t>Objective</w:t>
      </w:r>
      <w:bookmarkEnd w:id="1"/>
    </w:p>
    <w:p w:rsidR="00C30326" w:rsidRPr="00EB3937" w:rsidRDefault="00C30326" w:rsidP="00C30326">
      <w:pPr>
        <w:rPr>
          <w:rFonts w:ascii="Arial" w:hAnsi="Arial" w:cs="Arial"/>
        </w:rPr>
      </w:pPr>
      <w:r w:rsidRPr="00EB3937">
        <w:rPr>
          <w:rFonts w:ascii="Arial" w:hAnsi="Arial" w:cs="Arial"/>
        </w:rPr>
        <w:t>In today’s lab we will study about process synchronization</w:t>
      </w:r>
      <w:r w:rsidR="00D43666">
        <w:rPr>
          <w:rFonts w:ascii="Arial" w:hAnsi="Arial" w:cs="Arial"/>
        </w:rPr>
        <w:t>,</w:t>
      </w:r>
      <w:r w:rsidRPr="00EB3937">
        <w:rPr>
          <w:rFonts w:ascii="Arial" w:hAnsi="Arial" w:cs="Arial"/>
        </w:rPr>
        <w:t xml:space="preserve"> conce</w:t>
      </w:r>
      <w:r w:rsidR="00D43666">
        <w:rPr>
          <w:rFonts w:ascii="Arial" w:hAnsi="Arial" w:cs="Arial"/>
        </w:rPr>
        <w:t xml:space="preserve">pt of semaphores, </w:t>
      </w:r>
      <w:r w:rsidRPr="00EB3937">
        <w:rPr>
          <w:rFonts w:ascii="Arial" w:hAnsi="Arial" w:cs="Arial"/>
        </w:rPr>
        <w:t xml:space="preserve">process synchronization problems and we will see sleeping barber problem. </w:t>
      </w:r>
    </w:p>
    <w:p w:rsidR="00C30326" w:rsidRPr="00EB3937" w:rsidRDefault="00C30326" w:rsidP="00C30326">
      <w:pPr>
        <w:pStyle w:val="Heading1"/>
        <w:rPr>
          <w:rFonts w:ascii="Arial" w:hAnsi="Arial" w:cs="Arial"/>
        </w:rPr>
      </w:pPr>
      <w:bookmarkStart w:id="2" w:name="_Toc511384872"/>
      <w:r w:rsidRPr="00EB3937">
        <w:rPr>
          <w:rFonts w:ascii="Arial" w:hAnsi="Arial" w:cs="Arial"/>
        </w:rPr>
        <w:t>Introduction to Process Synchronization</w:t>
      </w:r>
      <w:bookmarkEnd w:id="2"/>
    </w:p>
    <w:p w:rsidR="0063463A" w:rsidRPr="00EB3937" w:rsidRDefault="00173320" w:rsidP="0063463A">
      <w:pPr>
        <w:rPr>
          <w:rFonts w:ascii="Arial" w:hAnsi="Arial" w:cs="Arial"/>
        </w:rPr>
      </w:pPr>
      <w:r>
        <w:rPr>
          <w:rFonts w:ascii="Arial" w:hAnsi="Arial" w:cs="Arial"/>
          <w:noProof/>
        </w:rPr>
        <w:drawing>
          <wp:anchor distT="0" distB="0" distL="114300" distR="114300" simplePos="0" relativeHeight="251652608" behindDoc="0" locked="0" layoutInCell="1" allowOverlap="1" wp14:anchorId="594FB80A" wp14:editId="625448EC">
            <wp:simplePos x="0" y="0"/>
            <wp:positionH relativeFrom="column">
              <wp:posOffset>3438525</wp:posOffset>
            </wp:positionH>
            <wp:positionV relativeFrom="paragraph">
              <wp:posOffset>77470</wp:posOffset>
            </wp:positionV>
            <wp:extent cx="3457575" cy="15887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ce_condition1.png"/>
                    <pic:cNvPicPr/>
                  </pic:nvPicPr>
                  <pic:blipFill>
                    <a:blip r:embed="rId8">
                      <a:extLst>
                        <a:ext uri="{28A0092B-C50C-407E-A947-70E740481C1C}">
                          <a14:useLocalDpi xmlns:a14="http://schemas.microsoft.com/office/drawing/2010/main" val="0"/>
                        </a:ext>
                      </a:extLst>
                    </a:blip>
                    <a:stretch>
                      <a:fillRect/>
                    </a:stretch>
                  </pic:blipFill>
                  <pic:spPr>
                    <a:xfrm>
                      <a:off x="0" y="0"/>
                      <a:ext cx="3457575" cy="1588770"/>
                    </a:xfrm>
                    <a:prstGeom prst="rect">
                      <a:avLst/>
                    </a:prstGeom>
                  </pic:spPr>
                </pic:pic>
              </a:graphicData>
            </a:graphic>
            <wp14:sizeRelH relativeFrom="page">
              <wp14:pctWidth>0</wp14:pctWidth>
            </wp14:sizeRelH>
            <wp14:sizeRelV relativeFrom="page">
              <wp14:pctHeight>0</wp14:pctHeight>
            </wp14:sizeRelV>
          </wp:anchor>
        </w:drawing>
      </w:r>
      <w:r w:rsidR="0063463A" w:rsidRPr="00EB3937">
        <w:rPr>
          <w:rFonts w:ascii="Arial" w:hAnsi="Arial" w:cs="Arial"/>
        </w:rPr>
        <w:t>When processes cooperate to perform a task, they need to communicate on a shared medium</w:t>
      </w:r>
      <w:r>
        <w:rPr>
          <w:rFonts w:ascii="Arial" w:hAnsi="Arial" w:cs="Arial"/>
        </w:rPr>
        <w:t xml:space="preserve">. </w:t>
      </w:r>
      <w:r w:rsidR="0063463A" w:rsidRPr="00EB3937">
        <w:rPr>
          <w:rFonts w:ascii="Arial" w:hAnsi="Arial" w:cs="Arial"/>
        </w:rPr>
        <w:t xml:space="preserve">When more than one process tries to write on it, this causes concurrency control problem since if two or more processes are able to write the shared medium simultaneously, then there is a strong chance that the data becomes inconsistent. To avoid this concurrency control </w:t>
      </w:r>
      <w:r w:rsidR="001F1A37" w:rsidRPr="00EB3937">
        <w:rPr>
          <w:rFonts w:ascii="Arial" w:hAnsi="Arial" w:cs="Arial"/>
        </w:rPr>
        <w:t>problem,</w:t>
      </w:r>
      <w:r w:rsidR="0063463A" w:rsidRPr="00EB3937">
        <w:rPr>
          <w:rFonts w:ascii="Arial" w:hAnsi="Arial" w:cs="Arial"/>
        </w:rPr>
        <w:t xml:space="preserve"> we often allow processes to lock the resources in </w:t>
      </w:r>
      <w:r w:rsidR="001F1A37" w:rsidRPr="00EB3937">
        <w:rPr>
          <w:rFonts w:ascii="Arial" w:hAnsi="Arial" w:cs="Arial"/>
        </w:rPr>
        <w:t>order</w:t>
      </w:r>
      <w:r w:rsidR="0063463A" w:rsidRPr="00EB3937">
        <w:rPr>
          <w:rFonts w:ascii="Arial" w:hAnsi="Arial" w:cs="Arial"/>
        </w:rPr>
        <w:t xml:space="preserve"> to avoid simultaneous access. There are two types of locks:</w:t>
      </w:r>
    </w:p>
    <w:p w:rsidR="0063463A" w:rsidRPr="00EB3937" w:rsidRDefault="0063463A" w:rsidP="0063463A">
      <w:pPr>
        <w:pStyle w:val="ListParagraph"/>
        <w:numPr>
          <w:ilvl w:val="0"/>
          <w:numId w:val="23"/>
        </w:numPr>
        <w:rPr>
          <w:rFonts w:ascii="Arial" w:hAnsi="Arial" w:cs="Arial"/>
        </w:rPr>
      </w:pPr>
      <w:r w:rsidRPr="00EB3937">
        <w:rPr>
          <w:rFonts w:ascii="Arial" w:hAnsi="Arial" w:cs="Arial"/>
        </w:rPr>
        <w:t>Shared lock (used for reading purposes)</w:t>
      </w:r>
    </w:p>
    <w:p w:rsidR="0063463A" w:rsidRPr="00EB3937" w:rsidRDefault="0063463A" w:rsidP="0063463A">
      <w:pPr>
        <w:pStyle w:val="ListParagraph"/>
        <w:numPr>
          <w:ilvl w:val="0"/>
          <w:numId w:val="23"/>
        </w:numPr>
        <w:rPr>
          <w:rFonts w:ascii="Arial" w:hAnsi="Arial" w:cs="Arial"/>
        </w:rPr>
      </w:pPr>
      <w:r w:rsidRPr="00EB3937">
        <w:rPr>
          <w:rFonts w:ascii="Arial" w:hAnsi="Arial" w:cs="Arial"/>
        </w:rPr>
        <w:t>Exclusive lock (used for writing purposes)</w:t>
      </w:r>
    </w:p>
    <w:p w:rsidR="00D43666" w:rsidRDefault="00173320" w:rsidP="0063463A">
      <w:pPr>
        <w:rPr>
          <w:noProof/>
        </w:rPr>
      </w:pPr>
      <w:r>
        <w:rPr>
          <w:rFonts w:ascii="Arial" w:hAnsi="Arial" w:cs="Arial"/>
          <w:noProof/>
        </w:rPr>
        <w:drawing>
          <wp:anchor distT="0" distB="0" distL="114300" distR="114300" simplePos="0" relativeHeight="251649536" behindDoc="0" locked="0" layoutInCell="1" allowOverlap="1" wp14:anchorId="567E7826" wp14:editId="4CD431A8">
            <wp:simplePos x="0" y="0"/>
            <wp:positionH relativeFrom="column">
              <wp:posOffset>5829300</wp:posOffset>
            </wp:positionH>
            <wp:positionV relativeFrom="paragraph">
              <wp:posOffset>792480</wp:posOffset>
            </wp:positionV>
            <wp:extent cx="447675" cy="568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94993306546356570semaphore_golf.svg.h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675" cy="568325"/>
                    </a:xfrm>
                    <a:prstGeom prst="rect">
                      <a:avLst/>
                    </a:prstGeom>
                  </pic:spPr>
                </pic:pic>
              </a:graphicData>
            </a:graphic>
            <wp14:sizeRelH relativeFrom="page">
              <wp14:pctWidth>0</wp14:pctWidth>
            </wp14:sizeRelH>
            <wp14:sizeRelV relativeFrom="page">
              <wp14:pctHeight>0</wp14:pctHeight>
            </wp14:sizeRelV>
          </wp:anchor>
        </w:drawing>
      </w:r>
      <w:r w:rsidR="0063463A" w:rsidRPr="00EB3937">
        <w:rPr>
          <w:rFonts w:ascii="Arial" w:hAnsi="Arial" w:cs="Arial"/>
        </w:rPr>
        <w:t>With shared lock more than one reading processes can be in critical section of the code where they access the shared resource, whereas in exclusive lock, not more than a single process is allowed to access the resource.</w:t>
      </w:r>
      <w:r w:rsidRPr="00173320">
        <w:rPr>
          <w:noProof/>
        </w:rPr>
        <w:t xml:space="preserve"> </w:t>
      </w:r>
    </w:p>
    <w:p w:rsidR="0063463A" w:rsidRPr="00EB3937" w:rsidRDefault="00173320" w:rsidP="0063463A">
      <w:pPr>
        <w:rPr>
          <w:rFonts w:ascii="Arial" w:hAnsi="Arial" w:cs="Arial"/>
        </w:rPr>
      </w:pPr>
      <w:r>
        <w:rPr>
          <w:noProof/>
        </w:rPr>
        <w:drawing>
          <wp:inline distT="0" distB="0" distL="0" distR="0" wp14:anchorId="0381CA6F" wp14:editId="253FB3FB">
            <wp:extent cx="5855970"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711" b="7430"/>
                    <a:stretch/>
                  </pic:blipFill>
                  <pic:spPr bwMode="auto">
                    <a:xfrm>
                      <a:off x="0" y="0"/>
                      <a:ext cx="5866225" cy="2414045"/>
                    </a:xfrm>
                    <a:prstGeom prst="rect">
                      <a:avLst/>
                    </a:prstGeom>
                    <a:ln>
                      <a:noFill/>
                    </a:ln>
                    <a:extLst>
                      <a:ext uri="{53640926-AAD7-44D8-BBD7-CCE9431645EC}">
                        <a14:shadowObscured xmlns:a14="http://schemas.microsoft.com/office/drawing/2010/main"/>
                      </a:ext>
                    </a:extLst>
                  </pic:spPr>
                </pic:pic>
              </a:graphicData>
            </a:graphic>
          </wp:inline>
        </w:drawing>
      </w:r>
    </w:p>
    <w:p w:rsidR="00C30326" w:rsidRPr="00EB3937" w:rsidRDefault="00D43666" w:rsidP="00C30326">
      <w:pPr>
        <w:pStyle w:val="Heading1"/>
        <w:rPr>
          <w:rFonts w:ascii="Arial" w:hAnsi="Arial" w:cs="Arial"/>
        </w:rPr>
      </w:pPr>
      <w:bookmarkStart w:id="3" w:name="_Toc511384873"/>
      <w:r>
        <w:rPr>
          <w:rFonts w:ascii="Arial" w:hAnsi="Arial" w:cs="Arial"/>
          <w:noProof/>
        </w:rPr>
        <w:drawing>
          <wp:anchor distT="0" distB="0" distL="114300" distR="114300" simplePos="0" relativeHeight="251657728" behindDoc="0" locked="0" layoutInCell="1" allowOverlap="1" wp14:anchorId="17E86BBE" wp14:editId="4A7A1D68">
            <wp:simplePos x="0" y="0"/>
            <wp:positionH relativeFrom="column">
              <wp:posOffset>3486150</wp:posOffset>
            </wp:positionH>
            <wp:positionV relativeFrom="paragraph">
              <wp:posOffset>114935</wp:posOffset>
            </wp:positionV>
            <wp:extent cx="2857500" cy="1600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14:sizeRelH relativeFrom="page">
              <wp14:pctWidth>0</wp14:pctWidth>
            </wp14:sizeRelH>
            <wp14:sizeRelV relativeFrom="page">
              <wp14:pctHeight>0</wp14:pctHeight>
            </wp14:sizeRelV>
          </wp:anchor>
        </w:drawing>
      </w:r>
      <w:r w:rsidR="00C30326" w:rsidRPr="00EB3937">
        <w:rPr>
          <w:rFonts w:ascii="Arial" w:hAnsi="Arial" w:cs="Arial"/>
        </w:rPr>
        <w:t>Concept of Semaphores</w:t>
      </w:r>
      <w:bookmarkEnd w:id="3"/>
    </w:p>
    <w:p w:rsidR="003F338E" w:rsidRDefault="00BE038C" w:rsidP="00BE038C">
      <w:pPr>
        <w:rPr>
          <w:rFonts w:ascii="Arial" w:hAnsi="Arial" w:cs="Arial"/>
        </w:rPr>
      </w:pPr>
      <w:r w:rsidRPr="00EB3937">
        <w:rPr>
          <w:rFonts w:ascii="Arial" w:hAnsi="Arial" w:cs="Arial"/>
        </w:rPr>
        <w:t>A semaphore is a counter that can be used to synchronize multiple threads. Linux guarantees that checking or modifying the value of a semaphore can be done safely, without creating a race condition.</w:t>
      </w:r>
      <w:r w:rsidR="00EC5A44">
        <w:rPr>
          <w:rFonts w:ascii="Arial" w:hAnsi="Arial" w:cs="Arial"/>
        </w:rPr>
        <w:t xml:space="preserve"> </w:t>
      </w:r>
      <w:r w:rsidRPr="00EB3937">
        <w:rPr>
          <w:rFonts w:ascii="Arial" w:hAnsi="Arial" w:cs="Arial"/>
        </w:rPr>
        <w:t>Each semaphore has a counter value, which is a non-negative integer.</w:t>
      </w:r>
    </w:p>
    <w:p w:rsidR="00EC5A44" w:rsidRPr="00EB3937" w:rsidRDefault="00EC5A44" w:rsidP="00D43666">
      <w:pPr>
        <w:jc w:val="center"/>
        <w:rPr>
          <w:rFonts w:ascii="Arial" w:hAnsi="Arial" w:cs="Arial"/>
        </w:rPr>
      </w:pPr>
    </w:p>
    <w:p w:rsidR="00EC5A44" w:rsidRDefault="00EC5A44" w:rsidP="00BE038C">
      <w:pPr>
        <w:rPr>
          <w:rFonts w:ascii="Arial" w:hAnsi="Arial" w:cs="Arial"/>
        </w:rPr>
      </w:pPr>
    </w:p>
    <w:p w:rsidR="00BE038C" w:rsidRPr="00EB3937" w:rsidRDefault="00BE038C" w:rsidP="00BE038C">
      <w:pPr>
        <w:rPr>
          <w:rFonts w:ascii="Arial" w:hAnsi="Arial" w:cs="Arial"/>
        </w:rPr>
      </w:pPr>
      <w:r w:rsidRPr="00EB3937">
        <w:rPr>
          <w:rFonts w:ascii="Arial" w:hAnsi="Arial" w:cs="Arial"/>
        </w:rPr>
        <w:t>A semaphore supports two basic operations:</w:t>
      </w:r>
    </w:p>
    <w:p w:rsidR="00BE038C" w:rsidRPr="00EB3937" w:rsidRDefault="00BE038C" w:rsidP="004505FC">
      <w:pPr>
        <w:pStyle w:val="ListParagraph"/>
        <w:numPr>
          <w:ilvl w:val="0"/>
          <w:numId w:val="25"/>
        </w:numPr>
        <w:rPr>
          <w:rFonts w:ascii="Arial" w:hAnsi="Arial" w:cs="Arial"/>
        </w:rPr>
      </w:pPr>
      <w:r w:rsidRPr="00EB3937">
        <w:rPr>
          <w:rFonts w:ascii="Arial" w:hAnsi="Arial" w:cs="Arial"/>
          <w:b/>
        </w:rPr>
        <w:t>A wait operation</w:t>
      </w:r>
      <w:r w:rsidRPr="00EB3937">
        <w:rPr>
          <w:rFonts w:ascii="Arial" w:hAnsi="Arial" w:cs="Arial"/>
        </w:rPr>
        <w:t xml:space="preserve"> decrements the value of the semaphore by 1. If the value is already zero, the operation blocks until the value of the semaphore becomes positive (due to the action of some other thread</w:t>
      </w:r>
      <w:r w:rsidR="000E5FFA" w:rsidRPr="00EB3937">
        <w:rPr>
          <w:rFonts w:ascii="Arial" w:hAnsi="Arial" w:cs="Arial"/>
        </w:rPr>
        <w:t>). When</w:t>
      </w:r>
      <w:r w:rsidRPr="00EB3937">
        <w:rPr>
          <w:rFonts w:ascii="Arial" w:hAnsi="Arial" w:cs="Arial"/>
        </w:rPr>
        <w:t xml:space="preserve"> the</w:t>
      </w:r>
      <w:r w:rsidR="00EC5A44">
        <w:rPr>
          <w:rFonts w:ascii="Arial" w:hAnsi="Arial" w:cs="Arial"/>
        </w:rPr>
        <w:t xml:space="preserve"> </w:t>
      </w:r>
      <w:r w:rsidRPr="00EB3937">
        <w:rPr>
          <w:rFonts w:ascii="Arial" w:hAnsi="Arial" w:cs="Arial"/>
        </w:rPr>
        <w:t>semaphore’s value</w:t>
      </w:r>
      <w:r w:rsidR="00EC5A44">
        <w:rPr>
          <w:rFonts w:ascii="Arial" w:hAnsi="Arial" w:cs="Arial"/>
        </w:rPr>
        <w:t xml:space="preserve"> </w:t>
      </w:r>
      <w:r w:rsidRPr="00EB3937">
        <w:rPr>
          <w:rFonts w:ascii="Arial" w:hAnsi="Arial" w:cs="Arial"/>
        </w:rPr>
        <w:t>becomes positive, it is decremented by 1 and the wait operation returns.</w:t>
      </w:r>
    </w:p>
    <w:p w:rsidR="00BE038C" w:rsidRPr="00EB3937" w:rsidRDefault="00BE038C" w:rsidP="004505FC">
      <w:pPr>
        <w:pStyle w:val="ListParagraph"/>
        <w:numPr>
          <w:ilvl w:val="0"/>
          <w:numId w:val="25"/>
        </w:numPr>
        <w:rPr>
          <w:rFonts w:ascii="Arial" w:hAnsi="Arial" w:cs="Arial"/>
        </w:rPr>
      </w:pPr>
      <w:r w:rsidRPr="00EB3937">
        <w:rPr>
          <w:rFonts w:ascii="Arial" w:hAnsi="Arial" w:cs="Arial"/>
          <w:b/>
        </w:rPr>
        <w:t>A post operation</w:t>
      </w:r>
      <w:r w:rsidRPr="00EB3937">
        <w:rPr>
          <w:rFonts w:ascii="Arial" w:hAnsi="Arial" w:cs="Arial"/>
        </w:rPr>
        <w:t xml:space="preserve"> increments the value of the semaphore by 1. If the semaphore was previously zero and other threads are blocked in a wait operation on that semaphore, one of those threads is unblocked and its wait operation completes (which brings the semaphore’s value back to zero).</w:t>
      </w:r>
    </w:p>
    <w:p w:rsidR="00BE038C" w:rsidRPr="00EB3937" w:rsidRDefault="00BE038C" w:rsidP="00BE038C">
      <w:pPr>
        <w:rPr>
          <w:rFonts w:ascii="Arial" w:hAnsi="Arial" w:cs="Arial"/>
        </w:rPr>
      </w:pPr>
      <w:r w:rsidRPr="00EB3937">
        <w:rPr>
          <w:rFonts w:ascii="Arial" w:hAnsi="Arial" w:cs="Arial"/>
        </w:rPr>
        <w:t>There are two types of semaphores:</w:t>
      </w:r>
    </w:p>
    <w:p w:rsidR="00BE038C" w:rsidRPr="00EB3937" w:rsidRDefault="00BE038C" w:rsidP="004505FC">
      <w:pPr>
        <w:pStyle w:val="ListParagraph"/>
        <w:numPr>
          <w:ilvl w:val="0"/>
          <w:numId w:val="27"/>
        </w:numPr>
        <w:rPr>
          <w:rFonts w:ascii="Arial" w:hAnsi="Arial" w:cs="Arial"/>
        </w:rPr>
      </w:pPr>
      <w:r w:rsidRPr="00EB3937">
        <w:rPr>
          <w:rFonts w:ascii="Arial" w:hAnsi="Arial" w:cs="Arial"/>
        </w:rPr>
        <w:t>Named semaphores</w:t>
      </w:r>
    </w:p>
    <w:p w:rsidR="00BE038C" w:rsidRPr="00EB3937" w:rsidRDefault="00BE038C" w:rsidP="004505FC">
      <w:pPr>
        <w:pStyle w:val="ListParagraph"/>
        <w:numPr>
          <w:ilvl w:val="0"/>
          <w:numId w:val="27"/>
        </w:numPr>
        <w:rPr>
          <w:rFonts w:ascii="Arial" w:hAnsi="Arial" w:cs="Arial"/>
        </w:rPr>
      </w:pPr>
      <w:r w:rsidRPr="00EB3937">
        <w:rPr>
          <w:rFonts w:ascii="Arial" w:hAnsi="Arial" w:cs="Arial"/>
        </w:rPr>
        <w:t xml:space="preserve">Unnamed </w:t>
      </w:r>
      <w:r w:rsidR="006C672D">
        <w:rPr>
          <w:rFonts w:ascii="Arial" w:hAnsi="Arial" w:cs="Arial"/>
        </w:rPr>
        <w:t>semapho</w:t>
      </w:r>
      <w:r w:rsidRPr="00EB3937">
        <w:rPr>
          <w:rFonts w:ascii="Arial" w:hAnsi="Arial" w:cs="Arial"/>
        </w:rPr>
        <w:t>res</w:t>
      </w:r>
    </w:p>
    <w:p w:rsidR="00BE038C" w:rsidRPr="00EB3937" w:rsidRDefault="00BE038C" w:rsidP="00BE038C">
      <w:pPr>
        <w:rPr>
          <w:rFonts w:ascii="Arial" w:hAnsi="Arial" w:cs="Arial"/>
        </w:rPr>
      </w:pPr>
      <w:r w:rsidRPr="00EB3937">
        <w:rPr>
          <w:rFonts w:ascii="Arial" w:hAnsi="Arial" w:cs="Arial"/>
          <w:b/>
        </w:rPr>
        <w:t>Named semaphores</w:t>
      </w:r>
      <w:r w:rsidRPr="00EB3937">
        <w:rPr>
          <w:rFonts w:ascii="Arial" w:hAnsi="Arial" w:cs="Arial"/>
        </w:rPr>
        <w:t xml:space="preserve"> are powerful semaphores that are usually created to share among processes running from different files. </w:t>
      </w:r>
      <w:r w:rsidR="004505FC" w:rsidRPr="00EB3937">
        <w:rPr>
          <w:rFonts w:ascii="Arial" w:hAnsi="Arial" w:cs="Arial"/>
        </w:rPr>
        <w:t>This type of semaphores</w:t>
      </w:r>
      <w:r w:rsidR="006C672D">
        <w:rPr>
          <w:rFonts w:ascii="Arial" w:hAnsi="Arial" w:cs="Arial"/>
        </w:rPr>
        <w:t xml:space="preserve"> </w:t>
      </w:r>
      <w:r w:rsidR="004505FC" w:rsidRPr="00EB3937">
        <w:rPr>
          <w:rFonts w:ascii="Arial" w:hAnsi="Arial" w:cs="Arial"/>
        </w:rPr>
        <w:t>creates</w:t>
      </w:r>
      <w:r w:rsidRPr="00EB3937">
        <w:rPr>
          <w:rFonts w:ascii="Arial" w:hAnsi="Arial" w:cs="Arial"/>
        </w:rPr>
        <w:t xml:space="preserve"> a temporary file under the directory /temp, that stores the value of semaphore.</w:t>
      </w:r>
    </w:p>
    <w:p w:rsidR="004B24CB" w:rsidRDefault="00BE038C" w:rsidP="00BE038C">
      <w:pPr>
        <w:rPr>
          <w:rFonts w:ascii="Arial" w:hAnsi="Arial" w:cs="Arial"/>
          <w:noProof/>
        </w:rPr>
      </w:pPr>
      <w:r w:rsidRPr="00EB3937">
        <w:rPr>
          <w:rFonts w:ascii="Arial" w:hAnsi="Arial" w:cs="Arial"/>
          <w:b/>
        </w:rPr>
        <w:t>Unnamed semaphores</w:t>
      </w:r>
      <w:r w:rsidRPr="00EB3937">
        <w:rPr>
          <w:rFonts w:ascii="Arial" w:hAnsi="Arial" w:cs="Arial"/>
        </w:rPr>
        <w:t xml:space="preserve"> are less powerful semaphores that often work in a single file, they have no presence outside the file.</w:t>
      </w:r>
      <w:r w:rsidR="00D43666" w:rsidRPr="00D43666">
        <w:rPr>
          <w:rFonts w:ascii="Arial" w:hAnsi="Arial" w:cs="Arial"/>
          <w:noProof/>
        </w:rPr>
        <w:t xml:space="preserve"> </w:t>
      </w:r>
    </w:p>
    <w:p w:rsidR="00BE038C" w:rsidRDefault="004B24CB" w:rsidP="00BE038C">
      <w:pPr>
        <w:rPr>
          <w:rFonts w:ascii="Arial" w:hAnsi="Arial" w:cs="Arial"/>
        </w:rPr>
      </w:pPr>
      <w:r>
        <w:rPr>
          <w:rFonts w:ascii="Arial" w:hAnsi="Arial" w:cs="Arial"/>
          <w:noProof/>
        </w:rPr>
        <w:drawing>
          <wp:anchor distT="0" distB="0" distL="114300" distR="114300" simplePos="0" relativeHeight="251662848" behindDoc="0" locked="0" layoutInCell="1" allowOverlap="1" wp14:anchorId="49C70043" wp14:editId="7261F03D">
            <wp:simplePos x="0" y="0"/>
            <wp:positionH relativeFrom="column">
              <wp:posOffset>-95250</wp:posOffset>
            </wp:positionH>
            <wp:positionV relativeFrom="paragraph">
              <wp:posOffset>71120</wp:posOffset>
            </wp:positionV>
            <wp:extent cx="6057900" cy="18764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ma-intro.png"/>
                    <pic:cNvPicPr/>
                  </pic:nvPicPr>
                  <pic:blipFill>
                    <a:blip r:embed="rId12">
                      <a:extLst>
                        <a:ext uri="{28A0092B-C50C-407E-A947-70E740481C1C}">
                          <a14:useLocalDpi xmlns:a14="http://schemas.microsoft.com/office/drawing/2010/main" val="0"/>
                        </a:ext>
                      </a:extLst>
                    </a:blip>
                    <a:stretch>
                      <a:fillRect/>
                    </a:stretch>
                  </pic:blipFill>
                  <pic:spPr>
                    <a:xfrm>
                      <a:off x="0" y="0"/>
                      <a:ext cx="6057900" cy="1876425"/>
                    </a:xfrm>
                    <a:prstGeom prst="rect">
                      <a:avLst/>
                    </a:prstGeom>
                  </pic:spPr>
                </pic:pic>
              </a:graphicData>
            </a:graphic>
            <wp14:sizeRelH relativeFrom="page">
              <wp14:pctWidth>0</wp14:pctWidth>
            </wp14:sizeRelH>
            <wp14:sizeRelV relativeFrom="page">
              <wp14:pctHeight>0</wp14:pctHeight>
            </wp14:sizeRelV>
          </wp:anchor>
        </w:drawing>
      </w:r>
    </w:p>
    <w:p w:rsidR="004B24CB" w:rsidRDefault="004B24CB" w:rsidP="00BE038C">
      <w:pPr>
        <w:rPr>
          <w:rFonts w:ascii="Arial" w:hAnsi="Arial" w:cs="Arial"/>
        </w:rPr>
      </w:pPr>
    </w:p>
    <w:p w:rsidR="004B24CB" w:rsidRDefault="004B24CB" w:rsidP="00BE038C">
      <w:pPr>
        <w:rPr>
          <w:rFonts w:ascii="Arial" w:hAnsi="Arial" w:cs="Arial"/>
        </w:rPr>
      </w:pPr>
    </w:p>
    <w:p w:rsidR="004B24CB" w:rsidRDefault="004B24CB" w:rsidP="00BE038C">
      <w:pPr>
        <w:rPr>
          <w:rFonts w:ascii="Arial" w:hAnsi="Arial" w:cs="Arial"/>
        </w:rPr>
      </w:pPr>
    </w:p>
    <w:p w:rsidR="004B24CB" w:rsidRDefault="004B24CB" w:rsidP="00BE038C">
      <w:pPr>
        <w:rPr>
          <w:rFonts w:ascii="Arial" w:hAnsi="Arial" w:cs="Arial"/>
        </w:rPr>
      </w:pPr>
    </w:p>
    <w:p w:rsidR="004B24CB" w:rsidRDefault="004B24CB" w:rsidP="00BE038C">
      <w:pPr>
        <w:rPr>
          <w:rFonts w:ascii="Arial" w:hAnsi="Arial" w:cs="Arial"/>
        </w:rPr>
      </w:pPr>
    </w:p>
    <w:p w:rsidR="004B24CB" w:rsidRPr="00EB3937" w:rsidRDefault="004B24CB" w:rsidP="00BE038C">
      <w:pPr>
        <w:rPr>
          <w:rFonts w:ascii="Arial" w:hAnsi="Arial" w:cs="Arial"/>
        </w:rPr>
      </w:pPr>
    </w:p>
    <w:p w:rsidR="00C30326" w:rsidRPr="00EB3937" w:rsidRDefault="00C30326" w:rsidP="00C30326">
      <w:pPr>
        <w:pStyle w:val="Heading1"/>
        <w:rPr>
          <w:rFonts w:ascii="Arial" w:hAnsi="Arial" w:cs="Arial"/>
        </w:rPr>
      </w:pPr>
      <w:bookmarkStart w:id="4" w:name="_Toc511384874"/>
      <w:r w:rsidRPr="00EB3937">
        <w:rPr>
          <w:rFonts w:ascii="Arial" w:hAnsi="Arial" w:cs="Arial"/>
        </w:rPr>
        <w:t>Implementation of Semaphores</w:t>
      </w:r>
      <w:bookmarkEnd w:id="4"/>
    </w:p>
    <w:p w:rsidR="004505FC" w:rsidRPr="00EB3937" w:rsidRDefault="004505FC" w:rsidP="004505FC">
      <w:pPr>
        <w:pStyle w:val="Heading2"/>
        <w:rPr>
          <w:rFonts w:ascii="Arial" w:hAnsi="Arial" w:cs="Arial"/>
        </w:rPr>
      </w:pPr>
      <w:bookmarkStart w:id="5" w:name="_Toc511384875"/>
      <w:r w:rsidRPr="00EB3937">
        <w:rPr>
          <w:rFonts w:ascii="Arial" w:hAnsi="Arial" w:cs="Arial"/>
        </w:rPr>
        <w:t>Basics</w:t>
      </w:r>
      <w:bookmarkEnd w:id="5"/>
    </w:p>
    <w:p w:rsidR="004505FC" w:rsidRPr="00EB3937" w:rsidRDefault="004505FC" w:rsidP="004505FC">
      <w:pPr>
        <w:rPr>
          <w:rFonts w:ascii="Arial" w:hAnsi="Arial" w:cs="Arial"/>
        </w:rPr>
      </w:pPr>
      <w:r w:rsidRPr="00EB3937">
        <w:rPr>
          <w:rFonts w:ascii="Arial" w:hAnsi="Arial" w:cs="Arial"/>
        </w:rPr>
        <w:t xml:space="preserve">A semaphore is represented by a variable whose type is ‘sem_t’ and is defined in ‘semaphore.h’ library, the following are some basic routine calls related to semaphores. </w:t>
      </w:r>
    </w:p>
    <w:tbl>
      <w:tblPr>
        <w:tblStyle w:val="TableGrid"/>
        <w:tblW w:w="0" w:type="auto"/>
        <w:tblLook w:val="04A0" w:firstRow="1" w:lastRow="0" w:firstColumn="1" w:lastColumn="0" w:noHBand="0" w:noVBand="1"/>
      </w:tblPr>
      <w:tblGrid>
        <w:gridCol w:w="754"/>
        <w:gridCol w:w="2589"/>
        <w:gridCol w:w="6820"/>
      </w:tblGrid>
      <w:tr w:rsidR="004505FC" w:rsidRPr="00EB3937" w:rsidTr="00F40C66">
        <w:tc>
          <w:tcPr>
            <w:tcW w:w="661" w:type="dxa"/>
          </w:tcPr>
          <w:p w:rsidR="004505FC" w:rsidRPr="00EB3937" w:rsidRDefault="004505FC" w:rsidP="004505FC">
            <w:pPr>
              <w:rPr>
                <w:rFonts w:ascii="Arial" w:hAnsi="Arial" w:cs="Arial"/>
              </w:rPr>
            </w:pPr>
            <w:r w:rsidRPr="00EB3937">
              <w:rPr>
                <w:rFonts w:ascii="Arial" w:hAnsi="Arial" w:cs="Arial"/>
              </w:rPr>
              <w:t>S.NO</w:t>
            </w:r>
          </w:p>
        </w:tc>
        <w:tc>
          <w:tcPr>
            <w:tcW w:w="2589" w:type="dxa"/>
          </w:tcPr>
          <w:p w:rsidR="004505FC" w:rsidRPr="00EB3937" w:rsidRDefault="004505FC" w:rsidP="004505FC">
            <w:pPr>
              <w:rPr>
                <w:rFonts w:ascii="Arial" w:hAnsi="Arial" w:cs="Arial"/>
              </w:rPr>
            </w:pPr>
            <w:r w:rsidRPr="00EB3937">
              <w:rPr>
                <w:rFonts w:ascii="Arial" w:hAnsi="Arial" w:cs="Arial"/>
              </w:rPr>
              <w:t>Functions</w:t>
            </w:r>
          </w:p>
        </w:tc>
        <w:tc>
          <w:tcPr>
            <w:tcW w:w="6820" w:type="dxa"/>
          </w:tcPr>
          <w:p w:rsidR="004505FC" w:rsidRPr="00EB3937" w:rsidRDefault="004505FC" w:rsidP="004505FC">
            <w:pPr>
              <w:rPr>
                <w:rFonts w:ascii="Arial" w:hAnsi="Arial" w:cs="Arial"/>
              </w:rPr>
            </w:pPr>
            <w:r w:rsidRPr="00EB3937">
              <w:rPr>
                <w:rFonts w:ascii="Arial" w:hAnsi="Arial" w:cs="Arial"/>
              </w:rPr>
              <w:t>Description</w:t>
            </w:r>
          </w:p>
        </w:tc>
      </w:tr>
      <w:tr w:rsidR="004505FC" w:rsidRPr="00EB3937" w:rsidTr="00F40C66">
        <w:tc>
          <w:tcPr>
            <w:tcW w:w="661" w:type="dxa"/>
          </w:tcPr>
          <w:p w:rsidR="004505FC" w:rsidRPr="00EB3937" w:rsidRDefault="004505FC" w:rsidP="004505FC">
            <w:pPr>
              <w:rPr>
                <w:rFonts w:ascii="Arial" w:hAnsi="Arial" w:cs="Arial"/>
              </w:rPr>
            </w:pPr>
            <w:r w:rsidRPr="00EB3937">
              <w:rPr>
                <w:rFonts w:ascii="Arial" w:hAnsi="Arial" w:cs="Arial"/>
              </w:rPr>
              <w:t>1</w:t>
            </w:r>
          </w:p>
        </w:tc>
        <w:tc>
          <w:tcPr>
            <w:tcW w:w="2589" w:type="dxa"/>
          </w:tcPr>
          <w:p w:rsidR="004505FC" w:rsidRPr="00EB3937" w:rsidRDefault="004505FC" w:rsidP="004505FC">
            <w:pPr>
              <w:rPr>
                <w:rFonts w:ascii="Arial" w:hAnsi="Arial" w:cs="Arial"/>
              </w:rPr>
            </w:pPr>
            <w:r w:rsidRPr="00EB3937">
              <w:rPr>
                <w:rFonts w:ascii="Arial" w:hAnsi="Arial" w:cs="Arial"/>
              </w:rPr>
              <w:t>sem_init()</w:t>
            </w:r>
          </w:p>
        </w:tc>
        <w:tc>
          <w:tcPr>
            <w:tcW w:w="6820" w:type="dxa"/>
          </w:tcPr>
          <w:p w:rsidR="004505FC" w:rsidRPr="00EB3937" w:rsidRDefault="00F40C66" w:rsidP="004505FC">
            <w:pPr>
              <w:rPr>
                <w:rFonts w:ascii="Arial" w:hAnsi="Arial" w:cs="Arial"/>
              </w:rPr>
            </w:pPr>
            <w:r w:rsidRPr="00EB3937">
              <w:rPr>
                <w:rFonts w:ascii="Arial" w:hAnsi="Arial" w:cs="Arial"/>
              </w:rPr>
              <w:t>Initialize an unnamed semaphore</w:t>
            </w:r>
          </w:p>
        </w:tc>
      </w:tr>
      <w:tr w:rsidR="004505FC" w:rsidRPr="00EB3937" w:rsidTr="00F40C66">
        <w:tc>
          <w:tcPr>
            <w:tcW w:w="661" w:type="dxa"/>
          </w:tcPr>
          <w:p w:rsidR="004505FC" w:rsidRPr="00EB3937" w:rsidRDefault="004505FC" w:rsidP="004505FC">
            <w:pPr>
              <w:rPr>
                <w:rFonts w:ascii="Arial" w:hAnsi="Arial" w:cs="Arial"/>
              </w:rPr>
            </w:pPr>
            <w:r w:rsidRPr="00EB3937">
              <w:rPr>
                <w:rFonts w:ascii="Arial" w:hAnsi="Arial" w:cs="Arial"/>
              </w:rPr>
              <w:t>2</w:t>
            </w:r>
          </w:p>
        </w:tc>
        <w:tc>
          <w:tcPr>
            <w:tcW w:w="2589" w:type="dxa"/>
          </w:tcPr>
          <w:p w:rsidR="004505FC" w:rsidRPr="00EB3937" w:rsidRDefault="004505FC" w:rsidP="004505FC">
            <w:pPr>
              <w:rPr>
                <w:rFonts w:ascii="Arial" w:hAnsi="Arial" w:cs="Arial"/>
              </w:rPr>
            </w:pPr>
            <w:r w:rsidRPr="00EB3937">
              <w:rPr>
                <w:rFonts w:ascii="Arial" w:hAnsi="Arial" w:cs="Arial"/>
              </w:rPr>
              <w:t>sem_destroy()</w:t>
            </w:r>
          </w:p>
        </w:tc>
        <w:tc>
          <w:tcPr>
            <w:tcW w:w="6820" w:type="dxa"/>
          </w:tcPr>
          <w:p w:rsidR="004505FC" w:rsidRPr="00EB3937" w:rsidRDefault="00F40C66" w:rsidP="004505FC">
            <w:pPr>
              <w:rPr>
                <w:rFonts w:ascii="Arial" w:hAnsi="Arial" w:cs="Arial"/>
              </w:rPr>
            </w:pPr>
            <w:r w:rsidRPr="00EB3937">
              <w:rPr>
                <w:rFonts w:ascii="Arial" w:hAnsi="Arial" w:cs="Arial"/>
              </w:rPr>
              <w:t>Destroy an unnamed semaphore</w:t>
            </w:r>
          </w:p>
        </w:tc>
      </w:tr>
      <w:tr w:rsidR="004505FC" w:rsidRPr="00EB3937" w:rsidTr="00F40C66">
        <w:tc>
          <w:tcPr>
            <w:tcW w:w="661" w:type="dxa"/>
          </w:tcPr>
          <w:p w:rsidR="004505FC" w:rsidRPr="00EB3937" w:rsidRDefault="004505FC" w:rsidP="004505FC">
            <w:pPr>
              <w:rPr>
                <w:rFonts w:ascii="Arial" w:hAnsi="Arial" w:cs="Arial"/>
              </w:rPr>
            </w:pPr>
            <w:r w:rsidRPr="00EB3937">
              <w:rPr>
                <w:rFonts w:ascii="Arial" w:hAnsi="Arial" w:cs="Arial"/>
              </w:rPr>
              <w:t>3</w:t>
            </w:r>
          </w:p>
        </w:tc>
        <w:tc>
          <w:tcPr>
            <w:tcW w:w="2589" w:type="dxa"/>
          </w:tcPr>
          <w:p w:rsidR="004505FC" w:rsidRPr="00EB3937" w:rsidRDefault="004505FC" w:rsidP="004505FC">
            <w:pPr>
              <w:rPr>
                <w:rFonts w:ascii="Arial" w:hAnsi="Arial" w:cs="Arial"/>
              </w:rPr>
            </w:pPr>
            <w:r w:rsidRPr="00EB3937">
              <w:rPr>
                <w:rFonts w:ascii="Arial" w:hAnsi="Arial" w:cs="Arial"/>
              </w:rPr>
              <w:t>sem_wait()</w:t>
            </w:r>
          </w:p>
        </w:tc>
        <w:tc>
          <w:tcPr>
            <w:tcW w:w="6820" w:type="dxa"/>
          </w:tcPr>
          <w:p w:rsidR="004505FC" w:rsidRPr="00EB3937" w:rsidRDefault="00F40C66" w:rsidP="004505FC">
            <w:pPr>
              <w:rPr>
                <w:rFonts w:ascii="Arial" w:hAnsi="Arial" w:cs="Arial"/>
              </w:rPr>
            </w:pPr>
            <w:r w:rsidRPr="00EB3937">
              <w:rPr>
                <w:rFonts w:ascii="Arial" w:hAnsi="Arial" w:cs="Arial"/>
              </w:rPr>
              <w:t>Locks the semaphore referenced by sem_t by performing a semaphore lock operation on that semaphore.</w:t>
            </w:r>
          </w:p>
        </w:tc>
      </w:tr>
      <w:tr w:rsidR="004505FC" w:rsidRPr="00EB3937" w:rsidTr="00F40C66">
        <w:tc>
          <w:tcPr>
            <w:tcW w:w="661" w:type="dxa"/>
          </w:tcPr>
          <w:p w:rsidR="004505FC" w:rsidRPr="00EB3937" w:rsidRDefault="004505FC" w:rsidP="004505FC">
            <w:pPr>
              <w:rPr>
                <w:rFonts w:ascii="Arial" w:hAnsi="Arial" w:cs="Arial"/>
              </w:rPr>
            </w:pPr>
            <w:r w:rsidRPr="00EB3937">
              <w:rPr>
                <w:rFonts w:ascii="Arial" w:hAnsi="Arial" w:cs="Arial"/>
              </w:rPr>
              <w:t>4</w:t>
            </w:r>
          </w:p>
        </w:tc>
        <w:tc>
          <w:tcPr>
            <w:tcW w:w="2589" w:type="dxa"/>
          </w:tcPr>
          <w:p w:rsidR="004505FC" w:rsidRPr="00EB3937" w:rsidRDefault="004505FC" w:rsidP="004505FC">
            <w:pPr>
              <w:rPr>
                <w:rFonts w:ascii="Arial" w:hAnsi="Arial" w:cs="Arial"/>
              </w:rPr>
            </w:pPr>
            <w:r w:rsidRPr="00EB3937">
              <w:rPr>
                <w:rFonts w:ascii="Arial" w:hAnsi="Arial" w:cs="Arial"/>
              </w:rPr>
              <w:t>sem_post()</w:t>
            </w:r>
          </w:p>
        </w:tc>
        <w:tc>
          <w:tcPr>
            <w:tcW w:w="6820" w:type="dxa"/>
          </w:tcPr>
          <w:p w:rsidR="004505FC" w:rsidRPr="00EB3937" w:rsidRDefault="00F40C66" w:rsidP="004505FC">
            <w:pPr>
              <w:rPr>
                <w:rFonts w:ascii="Arial" w:hAnsi="Arial" w:cs="Arial"/>
              </w:rPr>
            </w:pPr>
            <w:r w:rsidRPr="00EB3937">
              <w:rPr>
                <w:rFonts w:ascii="Arial" w:hAnsi="Arial" w:cs="Arial"/>
              </w:rPr>
              <w:t>Unlocks a semaphore</w:t>
            </w:r>
          </w:p>
        </w:tc>
      </w:tr>
    </w:tbl>
    <w:p w:rsidR="00F40C66" w:rsidRPr="00EB3937" w:rsidRDefault="00F40C66" w:rsidP="00F40C66">
      <w:pPr>
        <w:pStyle w:val="Heading2"/>
        <w:rPr>
          <w:rFonts w:ascii="Arial" w:hAnsi="Arial" w:cs="Arial"/>
        </w:rPr>
      </w:pPr>
      <w:bookmarkStart w:id="6" w:name="_Toc511384876"/>
      <w:r w:rsidRPr="00EB3937">
        <w:rPr>
          <w:rFonts w:ascii="Arial" w:hAnsi="Arial" w:cs="Arial"/>
        </w:rPr>
        <w:lastRenderedPageBreak/>
        <w:t>Libraries</w:t>
      </w:r>
      <w:bookmarkEnd w:id="6"/>
    </w:p>
    <w:p w:rsidR="00F40C66" w:rsidRPr="00EB3937" w:rsidRDefault="00F40C66" w:rsidP="00F40C66">
      <w:pPr>
        <w:rPr>
          <w:rFonts w:ascii="Arial" w:hAnsi="Arial" w:cs="Arial"/>
        </w:rPr>
      </w:pPr>
      <w:r w:rsidRPr="00EB3937">
        <w:rPr>
          <w:rFonts w:ascii="Arial" w:hAnsi="Arial" w:cs="Arial"/>
        </w:rPr>
        <w:t>The semaphores use semaphore.h to define the required data structures and functions. Some of them are defined in pthread.h as well, so at times semaphore programs give undefined reference error to sem_wait and sem_post. If you happen to encounter this problem, try adding pthread.h and compiling it as:</w:t>
      </w:r>
    </w:p>
    <w:p w:rsidR="00F40C66" w:rsidRPr="00EB3937" w:rsidRDefault="00F40C66" w:rsidP="00F40C66">
      <w:pPr>
        <w:pBdr>
          <w:top w:val="single" w:sz="4" w:space="1" w:color="auto"/>
          <w:left w:val="single" w:sz="4" w:space="4" w:color="auto"/>
          <w:bottom w:val="single" w:sz="4" w:space="1" w:color="auto"/>
          <w:right w:val="single" w:sz="4" w:space="4" w:color="auto"/>
        </w:pBdr>
        <w:rPr>
          <w:rFonts w:ascii="Arial" w:hAnsi="Arial" w:cs="Arial"/>
        </w:rPr>
      </w:pPr>
      <w:r w:rsidRPr="00EB3937">
        <w:rPr>
          <w:rFonts w:ascii="Arial" w:hAnsi="Arial" w:cs="Arial"/>
        </w:rPr>
        <w:t>gcc -o output -</w:t>
      </w:r>
      <w:r w:rsidR="00EC5A44">
        <w:rPr>
          <w:rFonts w:ascii="Arial" w:hAnsi="Arial" w:cs="Arial"/>
        </w:rPr>
        <w:t>l</w:t>
      </w:r>
      <w:r w:rsidRPr="00EB3937">
        <w:rPr>
          <w:rFonts w:ascii="Arial" w:hAnsi="Arial" w:cs="Arial"/>
        </w:rPr>
        <w:t>pthread source.c</w:t>
      </w:r>
    </w:p>
    <w:p w:rsidR="00F40C66" w:rsidRPr="00EB3937" w:rsidRDefault="00F40C66" w:rsidP="00F40C66">
      <w:pPr>
        <w:pStyle w:val="Heading2"/>
        <w:rPr>
          <w:rFonts w:ascii="Arial" w:hAnsi="Arial" w:cs="Arial"/>
        </w:rPr>
      </w:pPr>
      <w:bookmarkStart w:id="7" w:name="_Toc511384877"/>
      <w:r w:rsidRPr="00EB3937">
        <w:rPr>
          <w:rFonts w:ascii="Arial" w:hAnsi="Arial" w:cs="Arial"/>
        </w:rPr>
        <w:t>Declaration</w:t>
      </w:r>
      <w:bookmarkEnd w:id="7"/>
    </w:p>
    <w:p w:rsidR="00F40C66" w:rsidRPr="00EB3937" w:rsidRDefault="00F40C66" w:rsidP="00F40C66">
      <w:pPr>
        <w:rPr>
          <w:rFonts w:ascii="Arial" w:hAnsi="Arial" w:cs="Arial"/>
        </w:rPr>
      </w:pPr>
      <w:r w:rsidRPr="00EB3937">
        <w:rPr>
          <w:rFonts w:ascii="Arial" w:hAnsi="Arial" w:cs="Arial"/>
        </w:rPr>
        <w:t>The data structure that defines the semaphore is sem_t, so if you need to create a semaphore, you should write:</w:t>
      </w:r>
      <w:r w:rsidR="004B24CB" w:rsidRPr="004B24CB">
        <w:rPr>
          <w:rFonts w:ascii="Arial" w:hAnsi="Arial" w:cs="Arial"/>
          <w:noProof/>
        </w:rPr>
        <w:t xml:space="preserve"> </w:t>
      </w:r>
    </w:p>
    <w:p w:rsidR="00F40C66" w:rsidRPr="00EB3937" w:rsidRDefault="00F40C66" w:rsidP="00F40C66">
      <w:pPr>
        <w:pBdr>
          <w:top w:val="single" w:sz="4" w:space="1" w:color="auto"/>
          <w:left w:val="single" w:sz="4" w:space="4" w:color="auto"/>
          <w:bottom w:val="single" w:sz="4" w:space="1" w:color="auto"/>
          <w:right w:val="single" w:sz="4" w:space="4" w:color="auto"/>
        </w:pBdr>
        <w:rPr>
          <w:rFonts w:ascii="Arial" w:hAnsi="Arial" w:cs="Arial"/>
        </w:rPr>
      </w:pPr>
      <w:r w:rsidRPr="00EB3937">
        <w:rPr>
          <w:rFonts w:ascii="Arial" w:hAnsi="Arial" w:cs="Arial"/>
        </w:rPr>
        <w:t>sem_t sem;</w:t>
      </w:r>
    </w:p>
    <w:p w:rsidR="00F40C66" w:rsidRPr="00EB3937" w:rsidRDefault="00F40C66" w:rsidP="00F40C66">
      <w:pPr>
        <w:pStyle w:val="Heading2"/>
        <w:rPr>
          <w:rFonts w:ascii="Arial" w:hAnsi="Arial" w:cs="Arial"/>
        </w:rPr>
      </w:pPr>
      <w:bookmarkStart w:id="8" w:name="_Toc511384878"/>
      <w:r w:rsidRPr="00EB3937">
        <w:rPr>
          <w:rFonts w:ascii="Arial" w:hAnsi="Arial" w:cs="Arial"/>
        </w:rPr>
        <w:t>Initialization</w:t>
      </w:r>
      <w:bookmarkEnd w:id="8"/>
    </w:p>
    <w:p w:rsidR="00F40C66" w:rsidRPr="00EB3937" w:rsidRDefault="00F40C66" w:rsidP="00F40C66">
      <w:pPr>
        <w:rPr>
          <w:rFonts w:ascii="Arial" w:hAnsi="Arial" w:cs="Arial"/>
        </w:rPr>
      </w:pPr>
      <w:r w:rsidRPr="00EB3937">
        <w:rPr>
          <w:rFonts w:ascii="Arial" w:hAnsi="Arial" w:cs="Arial"/>
        </w:rPr>
        <w:t xml:space="preserve">The ‘sem_init()’ initializes an unnamed semaphore, the definition of this routine call is given below: </w:t>
      </w:r>
    </w:p>
    <w:p w:rsidR="00F40C66" w:rsidRPr="00EB3937" w:rsidRDefault="00F40C66" w:rsidP="00F40C66">
      <w:pPr>
        <w:pBdr>
          <w:top w:val="single" w:sz="4" w:space="1" w:color="auto"/>
          <w:left w:val="single" w:sz="4" w:space="4" w:color="auto"/>
          <w:bottom w:val="single" w:sz="4" w:space="1" w:color="auto"/>
          <w:right w:val="single" w:sz="4" w:space="4" w:color="auto"/>
        </w:pBdr>
        <w:rPr>
          <w:rFonts w:ascii="Arial" w:hAnsi="Arial" w:cs="Arial"/>
        </w:rPr>
      </w:pPr>
      <w:r w:rsidRPr="00EB3937">
        <w:rPr>
          <w:rFonts w:ascii="Arial" w:hAnsi="Arial" w:cs="Arial"/>
        </w:rPr>
        <w:t>int sem_init(sem_t *sem, int pshared, unsigned int value)</w:t>
      </w:r>
    </w:p>
    <w:p w:rsidR="004B24CB" w:rsidRDefault="004B24CB" w:rsidP="004B24CB">
      <w:pPr>
        <w:pStyle w:val="ListParagraph"/>
        <w:numPr>
          <w:ilvl w:val="0"/>
          <w:numId w:val="30"/>
        </w:numPr>
        <w:rPr>
          <w:rFonts w:ascii="Arial" w:hAnsi="Arial" w:cs="Arial"/>
        </w:rPr>
      </w:pPr>
      <w:r>
        <w:rPr>
          <w:rFonts w:ascii="Arial" w:hAnsi="Arial" w:cs="Arial"/>
          <w:i/>
          <w:u w:val="single"/>
        </w:rPr>
        <w:t>s</w:t>
      </w:r>
      <w:r w:rsidRPr="004B24CB">
        <w:rPr>
          <w:rFonts w:ascii="Arial" w:hAnsi="Arial" w:cs="Arial"/>
          <w:i/>
          <w:u w:val="single"/>
        </w:rPr>
        <w:t>em</w:t>
      </w:r>
      <w:r>
        <w:rPr>
          <w:rFonts w:ascii="Arial" w:hAnsi="Arial" w:cs="Arial"/>
        </w:rPr>
        <w:t xml:space="preserve"> specifies the semaphore to be initialized</w:t>
      </w:r>
      <w:r w:rsidR="00F40C66" w:rsidRPr="004B24CB">
        <w:rPr>
          <w:rFonts w:ascii="Arial" w:hAnsi="Arial" w:cs="Arial"/>
        </w:rPr>
        <w:t>.</w:t>
      </w:r>
    </w:p>
    <w:p w:rsidR="004B24CB" w:rsidRDefault="004B24CB" w:rsidP="004B24CB">
      <w:pPr>
        <w:pStyle w:val="ListParagraph"/>
        <w:numPr>
          <w:ilvl w:val="0"/>
          <w:numId w:val="30"/>
        </w:numPr>
        <w:rPr>
          <w:rFonts w:ascii="Arial" w:hAnsi="Arial" w:cs="Arial"/>
        </w:rPr>
      </w:pPr>
      <w:r>
        <w:rPr>
          <w:rFonts w:ascii="Arial" w:hAnsi="Arial" w:cs="Arial"/>
          <w:i/>
          <w:u w:val="single"/>
        </w:rPr>
        <w:t>p</w:t>
      </w:r>
      <w:r w:rsidR="00F40C66" w:rsidRPr="004B24CB">
        <w:rPr>
          <w:rFonts w:ascii="Arial" w:hAnsi="Arial" w:cs="Arial"/>
          <w:i/>
          <w:u w:val="single"/>
        </w:rPr>
        <w:t>shared</w:t>
      </w:r>
      <w:r w:rsidR="00F40C66" w:rsidRPr="004B24CB">
        <w:rPr>
          <w:rFonts w:ascii="Arial" w:hAnsi="Arial" w:cs="Arial"/>
          <w:i/>
        </w:rPr>
        <w:t xml:space="preserve"> </w:t>
      </w:r>
      <w:r w:rsidR="00F40C66" w:rsidRPr="004B24CB">
        <w:rPr>
          <w:rFonts w:ascii="Arial" w:hAnsi="Arial" w:cs="Arial"/>
        </w:rPr>
        <w:t xml:space="preserve">indicates whether the semaphore is shared among the processes (pshared is zero the semaphore </w:t>
      </w:r>
      <w:r>
        <w:rPr>
          <w:rFonts w:ascii="Arial" w:hAnsi="Arial" w:cs="Arial"/>
        </w:rPr>
        <w:t>is not shared otherwise shared)</w:t>
      </w:r>
    </w:p>
    <w:p w:rsidR="00F40C66" w:rsidRPr="004B24CB" w:rsidRDefault="004B24CB" w:rsidP="004B24CB">
      <w:pPr>
        <w:pStyle w:val="ListParagraph"/>
        <w:numPr>
          <w:ilvl w:val="0"/>
          <w:numId w:val="30"/>
        </w:numPr>
        <w:rPr>
          <w:rFonts w:ascii="Arial" w:hAnsi="Arial" w:cs="Arial"/>
        </w:rPr>
      </w:pPr>
      <w:r w:rsidRPr="004B24CB">
        <w:rPr>
          <w:rFonts w:ascii="Arial" w:hAnsi="Arial" w:cs="Arial"/>
          <w:i/>
          <w:u w:val="single"/>
        </w:rPr>
        <w:t>value</w:t>
      </w:r>
      <w:r w:rsidR="00F40C66" w:rsidRPr="004B24CB">
        <w:rPr>
          <w:rFonts w:ascii="Arial" w:hAnsi="Arial" w:cs="Arial"/>
        </w:rPr>
        <w:t xml:space="preserve"> </w:t>
      </w:r>
      <w:r>
        <w:rPr>
          <w:rFonts w:ascii="Arial" w:hAnsi="Arial" w:cs="Arial"/>
        </w:rPr>
        <w:t>s</w:t>
      </w:r>
      <w:r w:rsidRPr="004B24CB">
        <w:rPr>
          <w:rFonts w:ascii="Arial" w:hAnsi="Arial" w:cs="Arial"/>
        </w:rPr>
        <w:t>pecifies the value to assign to the newly initialized semaphore.</w:t>
      </w:r>
    </w:p>
    <w:p w:rsidR="00F40C66" w:rsidRPr="00EB3937" w:rsidRDefault="00F40C66" w:rsidP="00F40C66">
      <w:pPr>
        <w:rPr>
          <w:rFonts w:ascii="Arial" w:hAnsi="Arial" w:cs="Arial"/>
        </w:rPr>
      </w:pPr>
      <w:r w:rsidRPr="00EB3937">
        <w:rPr>
          <w:rFonts w:ascii="Arial" w:hAnsi="Arial" w:cs="Arial"/>
        </w:rPr>
        <w:t>Returns 0 if success otherwise -1</w:t>
      </w:r>
    </w:p>
    <w:p w:rsidR="00F40C66" w:rsidRPr="00EB3937" w:rsidRDefault="00F40C66" w:rsidP="00F40C66">
      <w:pPr>
        <w:rPr>
          <w:rFonts w:ascii="Arial" w:hAnsi="Arial" w:cs="Arial"/>
          <w:b/>
        </w:rPr>
      </w:pPr>
      <w:r w:rsidRPr="00EB3937">
        <w:rPr>
          <w:rFonts w:ascii="Arial" w:hAnsi="Arial" w:cs="Arial"/>
          <w:b/>
        </w:rPr>
        <w:t>Example</w:t>
      </w:r>
    </w:p>
    <w:p w:rsidR="00F40C66" w:rsidRPr="00EB3937" w:rsidRDefault="00F40C66" w:rsidP="00D17058">
      <w:pPr>
        <w:pBdr>
          <w:top w:val="single" w:sz="4" w:space="1" w:color="auto"/>
          <w:left w:val="single" w:sz="4" w:space="4" w:color="auto"/>
          <w:bottom w:val="single" w:sz="4" w:space="1" w:color="auto"/>
          <w:right w:val="single" w:sz="4" w:space="4" w:color="auto"/>
        </w:pBdr>
        <w:rPr>
          <w:rFonts w:ascii="Arial" w:hAnsi="Arial" w:cs="Arial"/>
        </w:rPr>
      </w:pPr>
      <w:r w:rsidRPr="00EB3937">
        <w:rPr>
          <w:rFonts w:ascii="Arial" w:hAnsi="Arial" w:cs="Arial"/>
        </w:rPr>
        <w:t>sem_t sem;</w:t>
      </w:r>
      <w:r w:rsidRPr="00EB3937">
        <w:rPr>
          <w:rFonts w:ascii="Arial" w:hAnsi="Arial" w:cs="Arial"/>
        </w:rPr>
        <w:br/>
        <w:t>sem_init</w:t>
      </w:r>
      <w:r w:rsidR="00D17058" w:rsidRPr="00EB3937">
        <w:rPr>
          <w:rFonts w:ascii="Arial" w:hAnsi="Arial" w:cs="Arial"/>
        </w:rPr>
        <w:t>(&amp;sem, 0, 1);</w:t>
      </w:r>
    </w:p>
    <w:p w:rsidR="00D17058" w:rsidRPr="00EB3937" w:rsidRDefault="00D17058" w:rsidP="00D17058">
      <w:pPr>
        <w:pStyle w:val="Heading2"/>
        <w:rPr>
          <w:rFonts w:ascii="Arial" w:hAnsi="Arial" w:cs="Arial"/>
        </w:rPr>
      </w:pPr>
      <w:bookmarkStart w:id="9" w:name="_Toc511384879"/>
      <w:r w:rsidRPr="00EB3937">
        <w:rPr>
          <w:rFonts w:ascii="Arial" w:hAnsi="Arial" w:cs="Arial"/>
        </w:rPr>
        <w:t>Waiting on a Semaphore</w:t>
      </w:r>
      <w:bookmarkEnd w:id="9"/>
    </w:p>
    <w:p w:rsidR="00D17058" w:rsidRPr="00EB3937" w:rsidRDefault="00D17058" w:rsidP="00D17058">
      <w:pPr>
        <w:pBdr>
          <w:top w:val="single" w:sz="4" w:space="1" w:color="auto"/>
          <w:left w:val="single" w:sz="4" w:space="4" w:color="auto"/>
          <w:bottom w:val="single" w:sz="4" w:space="1" w:color="auto"/>
          <w:right w:val="single" w:sz="4" w:space="4" w:color="auto"/>
        </w:pBdr>
        <w:rPr>
          <w:rFonts w:ascii="Arial" w:hAnsi="Arial" w:cs="Arial"/>
        </w:rPr>
      </w:pPr>
      <w:r w:rsidRPr="00EB3937">
        <w:rPr>
          <w:rFonts w:ascii="Arial" w:hAnsi="Arial" w:cs="Arial"/>
        </w:rPr>
        <w:t>int sem_wait(sem_t *sem)</w:t>
      </w:r>
    </w:p>
    <w:p w:rsidR="00D17058" w:rsidRPr="00EB3937" w:rsidRDefault="00D17058" w:rsidP="00D17058">
      <w:pPr>
        <w:rPr>
          <w:rFonts w:ascii="Arial" w:hAnsi="Arial" w:cs="Arial"/>
        </w:rPr>
      </w:pPr>
      <w:r w:rsidRPr="00EB3937">
        <w:rPr>
          <w:rFonts w:ascii="Arial" w:hAnsi="Arial" w:cs="Arial"/>
        </w:rPr>
        <w:t xml:space="preserve">if the value of semaphore is greater than zero, sem_wait() will immediately decreases it by 1 and returns. Otherwise the process is blocked. This function returns 0 if success and -1 when error. </w:t>
      </w:r>
    </w:p>
    <w:p w:rsidR="00D17058" w:rsidRPr="00EB3937" w:rsidRDefault="00D17058" w:rsidP="00D17058">
      <w:pPr>
        <w:rPr>
          <w:rFonts w:ascii="Arial" w:hAnsi="Arial" w:cs="Arial"/>
          <w:b/>
        </w:rPr>
      </w:pPr>
      <w:r w:rsidRPr="00EB3937">
        <w:rPr>
          <w:rFonts w:ascii="Arial" w:hAnsi="Arial" w:cs="Arial"/>
          <w:b/>
        </w:rPr>
        <w:t>Example</w:t>
      </w:r>
    </w:p>
    <w:p w:rsidR="00D17058" w:rsidRPr="00EB3937" w:rsidRDefault="00D17058" w:rsidP="00D17058">
      <w:pPr>
        <w:pBdr>
          <w:top w:val="single" w:sz="4" w:space="1" w:color="auto"/>
          <w:left w:val="single" w:sz="4" w:space="4" w:color="auto"/>
          <w:bottom w:val="single" w:sz="4" w:space="1" w:color="auto"/>
          <w:right w:val="single" w:sz="4" w:space="4" w:color="auto"/>
        </w:pBdr>
        <w:rPr>
          <w:rFonts w:ascii="Arial" w:hAnsi="Arial" w:cs="Arial"/>
        </w:rPr>
      </w:pPr>
      <w:r w:rsidRPr="00EB3937">
        <w:rPr>
          <w:rFonts w:ascii="Arial" w:hAnsi="Arial" w:cs="Arial"/>
        </w:rPr>
        <w:t>sem_t sem;</w:t>
      </w:r>
      <w:r w:rsidRPr="00EB3937">
        <w:rPr>
          <w:rFonts w:ascii="Arial" w:hAnsi="Arial" w:cs="Arial"/>
        </w:rPr>
        <w:br/>
        <w:t>…</w:t>
      </w:r>
      <w:r w:rsidRPr="00EB3937">
        <w:rPr>
          <w:rFonts w:ascii="Arial" w:hAnsi="Arial" w:cs="Arial"/>
        </w:rPr>
        <w:br/>
        <w:t>if(sem_wait(&amp;sem)) {</w:t>
      </w:r>
      <w:r w:rsidRPr="00EB3937">
        <w:rPr>
          <w:rFonts w:ascii="Arial" w:hAnsi="Arial" w:cs="Arial"/>
        </w:rPr>
        <w:br/>
        <w:t>//do critical stuff</w:t>
      </w:r>
      <w:r w:rsidRPr="00EB3937">
        <w:rPr>
          <w:rFonts w:ascii="Arial" w:hAnsi="Arial" w:cs="Arial"/>
        </w:rPr>
        <w:br/>
        <w:t xml:space="preserve">} </w:t>
      </w:r>
    </w:p>
    <w:p w:rsidR="00D17058" w:rsidRPr="00EB3937" w:rsidRDefault="00D17058" w:rsidP="00D17058">
      <w:pPr>
        <w:pStyle w:val="Heading2"/>
        <w:rPr>
          <w:rFonts w:ascii="Arial" w:hAnsi="Arial" w:cs="Arial"/>
        </w:rPr>
      </w:pPr>
      <w:bookmarkStart w:id="10" w:name="_Toc511384880"/>
      <w:r w:rsidRPr="00EB3937">
        <w:rPr>
          <w:rFonts w:ascii="Arial" w:hAnsi="Arial" w:cs="Arial"/>
        </w:rPr>
        <w:t>Posting a Semaphore</w:t>
      </w:r>
      <w:bookmarkEnd w:id="10"/>
    </w:p>
    <w:p w:rsidR="00D17058" w:rsidRPr="00EB3937" w:rsidRDefault="00D17058" w:rsidP="00D17058">
      <w:pPr>
        <w:pBdr>
          <w:top w:val="single" w:sz="4" w:space="1" w:color="auto"/>
          <w:left w:val="single" w:sz="4" w:space="4" w:color="auto"/>
          <w:bottom w:val="single" w:sz="4" w:space="1" w:color="auto"/>
          <w:right w:val="single" w:sz="4" w:space="4" w:color="auto"/>
        </w:pBdr>
        <w:rPr>
          <w:rFonts w:ascii="Arial" w:hAnsi="Arial" w:cs="Arial"/>
        </w:rPr>
      </w:pPr>
      <w:r w:rsidRPr="00EB3937">
        <w:rPr>
          <w:rFonts w:ascii="Arial" w:hAnsi="Arial" w:cs="Arial"/>
        </w:rPr>
        <w:t>int sem_post(sem_t *sem)</w:t>
      </w:r>
    </w:p>
    <w:p w:rsidR="00D17058" w:rsidRPr="00EB3937" w:rsidRDefault="00D17058" w:rsidP="00D17058">
      <w:pPr>
        <w:rPr>
          <w:rFonts w:ascii="Arial" w:hAnsi="Arial" w:cs="Arial"/>
        </w:rPr>
      </w:pPr>
      <w:r w:rsidRPr="00EB3937">
        <w:rPr>
          <w:rFonts w:ascii="Arial" w:hAnsi="Arial" w:cs="Arial"/>
        </w:rPr>
        <w:t xml:space="preserve">Increments the value of the semaphore by 1 pointed by the sem_t. If the value becomes greater than zero the process is unblocked. Returns 0 on success and -1 on error. </w:t>
      </w:r>
    </w:p>
    <w:p w:rsidR="00D17058" w:rsidRPr="00EB3937" w:rsidRDefault="00D17058" w:rsidP="00D17058">
      <w:pPr>
        <w:rPr>
          <w:rFonts w:ascii="Arial" w:hAnsi="Arial" w:cs="Arial"/>
          <w:b/>
        </w:rPr>
      </w:pPr>
      <w:r w:rsidRPr="00EB3937">
        <w:rPr>
          <w:rFonts w:ascii="Arial" w:hAnsi="Arial" w:cs="Arial"/>
          <w:b/>
        </w:rPr>
        <w:lastRenderedPageBreak/>
        <w:t>Example</w:t>
      </w:r>
    </w:p>
    <w:p w:rsidR="00D17058" w:rsidRPr="00EB3937" w:rsidRDefault="00D17058" w:rsidP="00D17058">
      <w:pPr>
        <w:pBdr>
          <w:top w:val="single" w:sz="4" w:space="1" w:color="auto"/>
          <w:left w:val="single" w:sz="4" w:space="4" w:color="auto"/>
          <w:bottom w:val="single" w:sz="4" w:space="1" w:color="auto"/>
          <w:right w:val="single" w:sz="4" w:space="4" w:color="auto"/>
        </w:pBdr>
        <w:rPr>
          <w:rFonts w:ascii="Arial" w:hAnsi="Arial" w:cs="Arial"/>
        </w:rPr>
      </w:pPr>
      <w:r w:rsidRPr="00EB3937">
        <w:rPr>
          <w:rFonts w:ascii="Arial" w:hAnsi="Arial" w:cs="Arial"/>
        </w:rPr>
        <w:t>Sem_t sem;</w:t>
      </w:r>
      <w:r w:rsidRPr="00EB3937">
        <w:rPr>
          <w:rFonts w:ascii="Arial" w:hAnsi="Arial" w:cs="Arial"/>
        </w:rPr>
        <w:br/>
        <w:t xml:space="preserve">… </w:t>
      </w:r>
      <w:r w:rsidRPr="00EB3937">
        <w:rPr>
          <w:rFonts w:ascii="Arial" w:hAnsi="Arial" w:cs="Arial"/>
        </w:rPr>
        <w:br/>
        <w:t>if(sem_wait(&amp;sem)) {</w:t>
      </w:r>
      <w:r w:rsidRPr="00EB3937">
        <w:rPr>
          <w:rFonts w:ascii="Arial" w:hAnsi="Arial" w:cs="Arial"/>
        </w:rPr>
        <w:br/>
        <w:t>//some critical stuff</w:t>
      </w:r>
      <w:r w:rsidRPr="00EB3937">
        <w:rPr>
          <w:rFonts w:ascii="Arial" w:hAnsi="Arial" w:cs="Arial"/>
        </w:rPr>
        <w:br/>
        <w:t>}</w:t>
      </w:r>
      <w:r w:rsidRPr="00EB3937">
        <w:rPr>
          <w:rFonts w:ascii="Arial" w:hAnsi="Arial" w:cs="Arial"/>
        </w:rPr>
        <w:br/>
        <w:t>//after critical stuff</w:t>
      </w:r>
      <w:r w:rsidRPr="00EB3937">
        <w:rPr>
          <w:rFonts w:ascii="Arial" w:hAnsi="Arial" w:cs="Arial"/>
        </w:rPr>
        <w:br/>
        <w:t>sem_post(&amp;sem);</w:t>
      </w:r>
    </w:p>
    <w:p w:rsidR="00D17058" w:rsidRPr="00EB3937" w:rsidRDefault="00E136BA" w:rsidP="00E136BA">
      <w:pPr>
        <w:pStyle w:val="Heading2"/>
        <w:rPr>
          <w:rFonts w:ascii="Arial" w:hAnsi="Arial" w:cs="Arial"/>
        </w:rPr>
      </w:pPr>
      <w:bookmarkStart w:id="11" w:name="_Toc511384881"/>
      <w:r w:rsidRPr="00EB3937">
        <w:rPr>
          <w:rFonts w:ascii="Arial" w:hAnsi="Arial" w:cs="Arial"/>
        </w:rPr>
        <w:t>Destroying a Semaphore</w:t>
      </w:r>
      <w:bookmarkEnd w:id="11"/>
    </w:p>
    <w:p w:rsidR="00E136BA" w:rsidRPr="00EB3937" w:rsidRDefault="00E136BA" w:rsidP="00E136BA">
      <w:pPr>
        <w:pBdr>
          <w:top w:val="single" w:sz="4" w:space="1" w:color="auto"/>
          <w:left w:val="single" w:sz="4" w:space="4" w:color="auto"/>
          <w:bottom w:val="single" w:sz="4" w:space="1" w:color="auto"/>
          <w:right w:val="single" w:sz="4" w:space="4" w:color="auto"/>
        </w:pBdr>
        <w:rPr>
          <w:rFonts w:ascii="Arial" w:hAnsi="Arial" w:cs="Arial"/>
        </w:rPr>
      </w:pPr>
      <w:r w:rsidRPr="00EB3937">
        <w:rPr>
          <w:rFonts w:ascii="Arial" w:hAnsi="Arial" w:cs="Arial"/>
        </w:rPr>
        <w:t>int sem_destroy(sem_t *sem)</w:t>
      </w:r>
    </w:p>
    <w:p w:rsidR="00E136BA" w:rsidRPr="00EB3937" w:rsidRDefault="00E136BA" w:rsidP="00E136BA">
      <w:pPr>
        <w:rPr>
          <w:rFonts w:ascii="Arial" w:hAnsi="Arial" w:cs="Arial"/>
        </w:rPr>
      </w:pPr>
      <w:r w:rsidRPr="00EB3937">
        <w:rPr>
          <w:rFonts w:ascii="Arial" w:hAnsi="Arial" w:cs="Arial"/>
        </w:rPr>
        <w:t xml:space="preserve">Destroys an unnamed semaphore pointed by the variable sem_t, if there are process waiting for this semaphore or the semaphore is already destroyed. The program may produce an undefined behavior. This function returns 0 if success or -1 if error. </w:t>
      </w:r>
    </w:p>
    <w:p w:rsidR="00E136BA" w:rsidRPr="00EB3937" w:rsidRDefault="00E136BA" w:rsidP="00E136BA">
      <w:pPr>
        <w:rPr>
          <w:rFonts w:ascii="Arial" w:hAnsi="Arial" w:cs="Arial"/>
          <w:b/>
        </w:rPr>
      </w:pPr>
      <w:r w:rsidRPr="00EB3937">
        <w:rPr>
          <w:rFonts w:ascii="Arial" w:hAnsi="Arial" w:cs="Arial"/>
          <w:b/>
        </w:rPr>
        <w:t xml:space="preserve">Example </w:t>
      </w:r>
    </w:p>
    <w:p w:rsidR="00E136BA" w:rsidRPr="00EB3937" w:rsidRDefault="00027B04" w:rsidP="00E136BA">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noProof/>
        </w:rPr>
        <w:drawing>
          <wp:anchor distT="0" distB="0" distL="114300" distR="114300" simplePos="0" relativeHeight="251668992" behindDoc="0" locked="0" layoutInCell="1" allowOverlap="1" wp14:anchorId="324A5590" wp14:editId="68C14376">
            <wp:simplePos x="0" y="0"/>
            <wp:positionH relativeFrom="column">
              <wp:posOffset>571500</wp:posOffset>
            </wp:positionH>
            <wp:positionV relativeFrom="paragraph">
              <wp:posOffset>728980</wp:posOffset>
            </wp:positionV>
            <wp:extent cx="5248275" cy="4191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ma-order (1).png"/>
                    <pic:cNvPicPr/>
                  </pic:nvPicPr>
                  <pic:blipFill>
                    <a:blip r:embed="rId13">
                      <a:extLst>
                        <a:ext uri="{28A0092B-C50C-407E-A947-70E740481C1C}">
                          <a14:useLocalDpi xmlns:a14="http://schemas.microsoft.com/office/drawing/2010/main" val="0"/>
                        </a:ext>
                      </a:extLst>
                    </a:blip>
                    <a:stretch>
                      <a:fillRect/>
                    </a:stretch>
                  </pic:blipFill>
                  <pic:spPr>
                    <a:xfrm>
                      <a:off x="0" y="0"/>
                      <a:ext cx="5248275" cy="4191000"/>
                    </a:xfrm>
                    <a:prstGeom prst="rect">
                      <a:avLst/>
                    </a:prstGeom>
                  </pic:spPr>
                </pic:pic>
              </a:graphicData>
            </a:graphic>
            <wp14:sizeRelH relativeFrom="page">
              <wp14:pctWidth>0</wp14:pctWidth>
            </wp14:sizeRelH>
            <wp14:sizeRelV relativeFrom="page">
              <wp14:pctHeight>0</wp14:pctHeight>
            </wp14:sizeRelV>
          </wp:anchor>
        </w:drawing>
      </w:r>
      <w:r w:rsidR="00E136BA" w:rsidRPr="00EB3937">
        <w:rPr>
          <w:rFonts w:ascii="Arial" w:hAnsi="Arial" w:cs="Arial"/>
        </w:rPr>
        <w:t xml:space="preserve">sem_t sem; </w:t>
      </w:r>
      <w:r w:rsidR="00E136BA" w:rsidRPr="00EB3937">
        <w:rPr>
          <w:rFonts w:ascii="Arial" w:hAnsi="Arial" w:cs="Arial"/>
        </w:rPr>
        <w:br/>
        <w:t>…</w:t>
      </w:r>
      <w:r w:rsidR="00E136BA" w:rsidRPr="00EB3937">
        <w:rPr>
          <w:rFonts w:ascii="Arial" w:hAnsi="Arial" w:cs="Arial"/>
        </w:rPr>
        <w:br/>
        <w:t>sem_destroy(&amp;sem);</w:t>
      </w:r>
    </w:p>
    <w:p w:rsidR="00E136BA" w:rsidRPr="00EB3937" w:rsidRDefault="00E136BA" w:rsidP="00E136BA">
      <w:pPr>
        <w:pStyle w:val="Heading2"/>
        <w:rPr>
          <w:rFonts w:ascii="Arial" w:hAnsi="Arial" w:cs="Arial"/>
        </w:rPr>
      </w:pPr>
      <w:bookmarkStart w:id="12" w:name="_Toc511384882"/>
      <w:r w:rsidRPr="00EB3937">
        <w:rPr>
          <w:rFonts w:ascii="Arial" w:hAnsi="Arial" w:cs="Arial"/>
        </w:rPr>
        <w:lastRenderedPageBreak/>
        <w:t>Putting this altogether</w:t>
      </w:r>
      <w:bookmarkEnd w:id="12"/>
    </w:p>
    <w:p w:rsidR="00E136BA" w:rsidRPr="00EB3937" w:rsidRDefault="00E136BA" w:rsidP="00E136BA">
      <w:pPr>
        <w:rPr>
          <w:rFonts w:ascii="Arial" w:hAnsi="Arial" w:cs="Arial"/>
        </w:rPr>
      </w:pPr>
      <w:r w:rsidRPr="00EB3937">
        <w:rPr>
          <w:rFonts w:ascii="Arial" w:hAnsi="Arial" w:cs="Arial"/>
        </w:rPr>
        <w:t>The below code demonstrates the use of semap</w:t>
      </w:r>
      <w:r w:rsidR="006C672D">
        <w:rPr>
          <w:rFonts w:ascii="Arial" w:hAnsi="Arial" w:cs="Arial"/>
        </w:rPr>
        <w:t>hore in a counter variable in a</w:t>
      </w:r>
      <w:r w:rsidRPr="00EB3937">
        <w:rPr>
          <w:rFonts w:ascii="Arial" w:hAnsi="Arial" w:cs="Arial"/>
        </w:rPr>
        <w:t xml:space="preserve"> multithreaded environment. </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 Includes */</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#include &lt;unistd.h&gt;     /* Symbolic Constants */</w:t>
      </w:r>
    </w:p>
    <w:p w:rsidR="0003305A" w:rsidRPr="00EB3937" w:rsidRDefault="006C672D"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Pr>
          <w:rFonts w:ascii="Arial" w:hAnsi="Arial" w:cs="Arial"/>
        </w:rPr>
        <w:t>#include &lt;sys/types.h&gt;</w:t>
      </w:r>
      <w:r w:rsidR="0003305A" w:rsidRPr="00EB3937">
        <w:rPr>
          <w:rFonts w:ascii="Arial" w:hAnsi="Arial" w:cs="Arial"/>
        </w:rPr>
        <w:t xml:space="preserve"> /* Primitive System Data Types */ </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#include &lt;errno.h&gt;      /* Errors */</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#include &lt;stdio.h&gt;      /* Input/Output */</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#include &lt;stdlib.h&gt;     /* General Utilities */</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#include &lt;pthread.h&gt;    /* POSIX Threads */</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#include &lt;string.h&gt;     /* String handling */</w:t>
      </w:r>
    </w:p>
    <w:p w:rsidR="0003305A" w:rsidRPr="00EB3937" w:rsidRDefault="006C672D"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Pr>
          <w:rFonts w:ascii="Arial" w:hAnsi="Arial" w:cs="Arial"/>
        </w:rPr>
        <w:t>#include &lt;semaphore.h&gt;</w:t>
      </w:r>
      <w:r w:rsidR="0003305A" w:rsidRPr="00EB3937">
        <w:rPr>
          <w:rFonts w:ascii="Arial" w:hAnsi="Arial" w:cs="Arial"/>
        </w:rPr>
        <w:t xml:space="preserve"> /* Semaphore */</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 prototype for thread routine */</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void handler ( void *ptr );</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 global vars */</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 xml:space="preserve">/* </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semaphores are declared global so they can be accessed in main() and in thread routine, here, the semaphore is used as a mutex</w:t>
      </w:r>
      <w:r w:rsidR="000358E7">
        <w:rPr>
          <w:rFonts w:ascii="Arial" w:hAnsi="Arial" w:cs="Arial"/>
        </w:rPr>
        <w:t>.</w:t>
      </w:r>
      <w:r w:rsidRPr="00EB3937">
        <w:rPr>
          <w:rFonts w:ascii="Arial" w:hAnsi="Arial" w:cs="Arial"/>
        </w:rPr>
        <w:t xml:space="preserve"> </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sem_t mutex;</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int counter; //shared variable</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int main() {</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int i[2] = {0, 1};</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pthread_t thread_a, thread_b;</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counter = 0;</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sem_init(&amp;mutex, 0, 1);</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/*Initialize mutex to 1 and 2nd param zero means mutex is local*/</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/*Note: you can check for successful initialization by evaluating the return value of semaphore and pthreads*/</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 xml:space="preserve">//Initializing and creating threads </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pthread_create(&amp;thread_a, 0, (void *) &amp;handler, (void *) &amp;i[0]);</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pthread_create(&amp;thread_b, 0, (void *) &amp;handler, (void *) &amp;i[1]);</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pthread_join(thread_a,NULL);</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pthread_join(thread_b,NULL);</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sem_destroy(&amp;mutex);</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return 0;</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void handler (void *ptr) {</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int x = *((int*)ptr);</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printf("sem [INFO] Thread %d Waiting to enter in critical region. \n", x);</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 xml:space="preserve">sem_wait(&amp;mutex); </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//Critical Region Starts</w:t>
      </w:r>
    </w:p>
    <w:p w:rsidR="00665193"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r>
      <w:r w:rsidR="00665193">
        <w:rPr>
          <w:rFonts w:ascii="Arial" w:hAnsi="Arial" w:cs="Arial"/>
        </w:rPr>
        <w:t>sleep(1);</w:t>
      </w:r>
    </w:p>
    <w:p w:rsidR="0003305A" w:rsidRPr="00EB3937" w:rsidRDefault="00665193" w:rsidP="00665193">
      <w:pPr>
        <w:pStyle w:val="NoSpacing"/>
        <w:pBdr>
          <w:top w:val="single" w:sz="4" w:space="1" w:color="auto"/>
          <w:left w:val="single" w:sz="4" w:space="1" w:color="auto"/>
          <w:bottom w:val="single" w:sz="4" w:space="1" w:color="auto"/>
          <w:right w:val="single" w:sz="4" w:space="1" w:color="auto"/>
        </w:pBdr>
        <w:ind w:firstLine="720"/>
        <w:rPr>
          <w:rFonts w:ascii="Arial" w:hAnsi="Arial" w:cs="Arial"/>
        </w:rPr>
      </w:pPr>
      <w:r>
        <w:rPr>
          <w:rFonts w:ascii="Arial" w:hAnsi="Arial" w:cs="Arial"/>
        </w:rPr>
        <w:t xml:space="preserve">            </w:t>
      </w:r>
      <w:r w:rsidR="0003305A" w:rsidRPr="00EB3937">
        <w:rPr>
          <w:rFonts w:ascii="Arial" w:hAnsi="Arial" w:cs="Arial"/>
        </w:rPr>
        <w:t>printf("sem [INFO] Thread %d Enters in Critical Region. \n", x);</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lastRenderedPageBreak/>
        <w:tab/>
      </w:r>
      <w:r w:rsidRPr="00EB3937">
        <w:rPr>
          <w:rFonts w:ascii="Arial" w:hAnsi="Arial" w:cs="Arial"/>
        </w:rPr>
        <w:tab/>
        <w:t>printf("sem [INFO] Thread %d Value of Counter is %d.\n",x,counter);</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r>
      <w:r w:rsidRPr="00EB3937">
        <w:rPr>
          <w:rFonts w:ascii="Arial" w:hAnsi="Arial" w:cs="Arial"/>
        </w:rPr>
        <w:tab/>
        <w:t>printf("sem [INFO] Thread %d Increamenting The Value of counter\n",x);</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r>
      <w:r w:rsidRPr="00EB3937">
        <w:rPr>
          <w:rFonts w:ascii="Arial" w:hAnsi="Arial" w:cs="Arial"/>
        </w:rPr>
        <w:tab/>
        <w:t>counter++;</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r>
      <w:r w:rsidRPr="00EB3937">
        <w:rPr>
          <w:rFonts w:ascii="Arial" w:hAnsi="Arial" w:cs="Arial"/>
        </w:rPr>
        <w:tab/>
        <w:t>printf("sem [INFO] Thread %d New value of counter is: %d\n",x, counter);</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r>
      <w:r w:rsidRPr="00EB3937">
        <w:rPr>
          <w:rFonts w:ascii="Arial" w:hAnsi="Arial" w:cs="Arial"/>
        </w:rPr>
        <w:tab/>
        <w:t>printf("sem [INFO] Thread %d Exiting Critical Region.\n", x);</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//Critical Region Ends</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sem_post(&amp;mutex);</w:t>
      </w:r>
    </w:p>
    <w:p w:rsidR="0003305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ab/>
        <w:t>pthread_exit(0);</w:t>
      </w:r>
    </w:p>
    <w:p w:rsidR="00E136BA" w:rsidRPr="00EB3937" w:rsidRDefault="0003305A" w:rsidP="0003305A">
      <w:pPr>
        <w:pStyle w:val="NoSpacing"/>
        <w:pBdr>
          <w:top w:val="single" w:sz="4" w:space="1" w:color="auto"/>
          <w:left w:val="single" w:sz="4" w:space="1" w:color="auto"/>
          <w:bottom w:val="single" w:sz="4" w:space="1" w:color="auto"/>
          <w:right w:val="single" w:sz="4" w:space="1" w:color="auto"/>
        </w:pBdr>
        <w:rPr>
          <w:rFonts w:ascii="Arial" w:hAnsi="Arial" w:cs="Arial"/>
        </w:rPr>
      </w:pPr>
      <w:r w:rsidRPr="00EB3937">
        <w:rPr>
          <w:rFonts w:ascii="Arial" w:hAnsi="Arial" w:cs="Arial"/>
        </w:rPr>
        <w:t>}</w:t>
      </w:r>
    </w:p>
    <w:p w:rsidR="000E5FFA" w:rsidRPr="00EB3937" w:rsidRDefault="00C30326" w:rsidP="000E5FFA">
      <w:pPr>
        <w:pStyle w:val="Heading1"/>
        <w:rPr>
          <w:rFonts w:ascii="Arial" w:hAnsi="Arial" w:cs="Arial"/>
        </w:rPr>
      </w:pPr>
      <w:bookmarkStart w:id="13" w:name="_Toc511384883"/>
      <w:r w:rsidRPr="00EB3937">
        <w:rPr>
          <w:rFonts w:ascii="Arial" w:hAnsi="Arial" w:cs="Arial"/>
        </w:rPr>
        <w:t>Study Process Synchronization Problem: Sleeping Barber Problem</w:t>
      </w:r>
      <w:bookmarkEnd w:id="13"/>
    </w:p>
    <w:p w:rsidR="000E5FFA" w:rsidRDefault="000E5FFA" w:rsidP="00B628F7">
      <w:pPr>
        <w:pStyle w:val="NoSpacing"/>
        <w:pBdr>
          <w:top w:val="single" w:sz="4" w:space="1" w:color="auto"/>
          <w:left w:val="single" w:sz="4" w:space="4" w:color="auto"/>
          <w:bottom w:val="single" w:sz="4" w:space="0" w:color="auto"/>
          <w:right w:val="single" w:sz="4" w:space="4" w:color="auto"/>
        </w:pBdr>
        <w:rPr>
          <w:rFonts w:ascii="Arial" w:hAnsi="Arial" w:cs="Arial"/>
          <w:shd w:val="clear" w:color="auto" w:fill="FFFFFF"/>
        </w:rPr>
      </w:pPr>
      <w:bookmarkStart w:id="14" w:name="more"/>
      <w:bookmarkEnd w:id="14"/>
      <w:r w:rsidRPr="00EB3937">
        <w:rPr>
          <w:rFonts w:ascii="Arial" w:hAnsi="Arial" w:cs="Arial"/>
          <w:shd w:val="clear" w:color="auto" w:fill="FFFFFF"/>
        </w:rPr>
        <w:t>#include &lt;stdio.h&gt; </w:t>
      </w:r>
      <w:r w:rsidRPr="00EB3937">
        <w:rPr>
          <w:rFonts w:ascii="Arial" w:hAnsi="Arial" w:cs="Arial"/>
        </w:rPr>
        <w:br/>
      </w:r>
      <w:r w:rsidRPr="00EB3937">
        <w:rPr>
          <w:rFonts w:ascii="Arial" w:hAnsi="Arial" w:cs="Arial"/>
          <w:shd w:val="clear" w:color="auto" w:fill="FFFFFF"/>
        </w:rPr>
        <w:t>#include &lt;unistd.h&gt; </w:t>
      </w:r>
      <w:r w:rsidRPr="00EB3937">
        <w:rPr>
          <w:rFonts w:ascii="Arial" w:hAnsi="Arial" w:cs="Arial"/>
        </w:rPr>
        <w:br/>
      </w:r>
      <w:r w:rsidRPr="00EB3937">
        <w:rPr>
          <w:rFonts w:ascii="Arial" w:hAnsi="Arial" w:cs="Arial"/>
          <w:shd w:val="clear" w:color="auto" w:fill="FFFFFF"/>
        </w:rPr>
        <w:t>#include &lt;stdlib.h&gt; </w:t>
      </w:r>
      <w:r w:rsidRPr="00EB3937">
        <w:rPr>
          <w:rFonts w:ascii="Arial" w:hAnsi="Arial" w:cs="Arial"/>
        </w:rPr>
        <w:br/>
      </w:r>
      <w:r w:rsidRPr="00EB3937">
        <w:rPr>
          <w:rFonts w:ascii="Arial" w:hAnsi="Arial" w:cs="Arial"/>
          <w:shd w:val="clear" w:color="auto" w:fill="FFFFFF"/>
        </w:rPr>
        <w:t>#include &lt;pthread.h&gt; </w:t>
      </w:r>
      <w:r w:rsidRPr="00EB3937">
        <w:rPr>
          <w:rFonts w:ascii="Arial" w:hAnsi="Arial" w:cs="Arial"/>
        </w:rPr>
        <w:br/>
      </w:r>
      <w:r w:rsidRPr="00EB3937">
        <w:rPr>
          <w:rFonts w:ascii="Arial" w:hAnsi="Arial" w:cs="Arial"/>
          <w:shd w:val="clear" w:color="auto" w:fill="FFFFFF"/>
        </w:rPr>
        <w:t xml:space="preserve">#include &lt;semaphore.h&gt; </w:t>
      </w:r>
      <w:r w:rsidRPr="00EB3937">
        <w:rPr>
          <w:rFonts w:ascii="Arial" w:hAnsi="Arial" w:cs="Arial"/>
        </w:rPr>
        <w:br/>
      </w:r>
      <w:r w:rsidRPr="00EB3937">
        <w:rPr>
          <w:rFonts w:ascii="Arial" w:hAnsi="Arial" w:cs="Arial"/>
          <w:shd w:val="clear" w:color="auto" w:fill="FFFFFF"/>
        </w:rPr>
        <w:t xml:space="preserve">#define MAX_CUSTOMERS 25 </w:t>
      </w:r>
      <w:r w:rsidR="00F55357" w:rsidRPr="00EB3937">
        <w:rPr>
          <w:rFonts w:ascii="Arial" w:hAnsi="Arial" w:cs="Arial"/>
          <w:shd w:val="clear" w:color="auto" w:fill="FFFFFF"/>
        </w:rPr>
        <w:t>// The maximum number of customer threads. </w:t>
      </w:r>
      <w:r w:rsidRPr="00EB3937">
        <w:rPr>
          <w:rFonts w:ascii="Arial" w:hAnsi="Arial" w:cs="Arial"/>
        </w:rPr>
        <w:br/>
      </w:r>
      <w:r w:rsidRPr="00EB3937">
        <w:rPr>
          <w:rFonts w:ascii="Arial" w:hAnsi="Arial" w:cs="Arial"/>
        </w:rPr>
        <w:br/>
      </w:r>
      <w:r w:rsidRPr="00EB3937">
        <w:rPr>
          <w:rFonts w:ascii="Arial" w:hAnsi="Arial" w:cs="Arial"/>
          <w:shd w:val="clear" w:color="auto" w:fill="FFFFFF"/>
        </w:rPr>
        <w:t>void *customer(void *num); </w:t>
      </w:r>
      <w:r w:rsidR="00F55357" w:rsidRPr="00EB3937">
        <w:rPr>
          <w:rFonts w:ascii="Arial" w:hAnsi="Arial" w:cs="Arial"/>
          <w:shd w:val="clear" w:color="auto" w:fill="FFFFFF"/>
        </w:rPr>
        <w:t>// Function prototypes...</w:t>
      </w:r>
      <w:r w:rsidRPr="00EB3937">
        <w:rPr>
          <w:rFonts w:ascii="Arial" w:hAnsi="Arial" w:cs="Arial"/>
        </w:rPr>
        <w:br/>
      </w:r>
      <w:r w:rsidRPr="00EB3937">
        <w:rPr>
          <w:rFonts w:ascii="Arial" w:hAnsi="Arial" w:cs="Arial"/>
          <w:shd w:val="clear" w:color="auto" w:fill="FFFFFF"/>
        </w:rPr>
        <w:t>void *barber(void *);  </w:t>
      </w:r>
      <w:r w:rsidRPr="00EB3937">
        <w:rPr>
          <w:rFonts w:ascii="Arial" w:hAnsi="Arial" w:cs="Arial"/>
        </w:rPr>
        <w:br/>
      </w:r>
      <w:r w:rsidRPr="00EB3937">
        <w:rPr>
          <w:rFonts w:ascii="Arial" w:hAnsi="Arial" w:cs="Arial"/>
        </w:rPr>
        <w:br/>
      </w:r>
      <w:r w:rsidRPr="00EB3937">
        <w:rPr>
          <w:rFonts w:ascii="Arial" w:hAnsi="Arial" w:cs="Arial"/>
          <w:shd w:val="clear" w:color="auto" w:fill="FFFFFF"/>
        </w:rPr>
        <w:t>//Define the semaphores. </w:t>
      </w:r>
      <w:r w:rsidRPr="00EB3937">
        <w:rPr>
          <w:rFonts w:ascii="Arial" w:hAnsi="Arial" w:cs="Arial"/>
        </w:rPr>
        <w:br/>
      </w:r>
      <w:r w:rsidRPr="00EB3937">
        <w:rPr>
          <w:rFonts w:ascii="Arial" w:hAnsi="Arial" w:cs="Arial"/>
          <w:shd w:val="clear" w:color="auto" w:fill="FFFFFF"/>
        </w:rPr>
        <w:t>// waitingRoom Limits the # of customers allowed  to enter the waiting room at one time.</w:t>
      </w:r>
      <w:r w:rsidRPr="00EB3937">
        <w:rPr>
          <w:rFonts w:ascii="Arial" w:hAnsi="Arial" w:cs="Arial"/>
        </w:rPr>
        <w:br/>
      </w:r>
      <w:r w:rsidRPr="00EB3937">
        <w:rPr>
          <w:rFonts w:ascii="Arial" w:hAnsi="Arial" w:cs="Arial"/>
          <w:shd w:val="clear" w:color="auto" w:fill="FFFFFF"/>
        </w:rPr>
        <w:t>sem_t waitingRoom; </w:t>
      </w:r>
      <w:r w:rsidRPr="00EB3937">
        <w:rPr>
          <w:rFonts w:ascii="Arial" w:hAnsi="Arial" w:cs="Arial"/>
        </w:rPr>
        <w:br/>
      </w:r>
      <w:r w:rsidRPr="00EB3937">
        <w:rPr>
          <w:rFonts w:ascii="Arial" w:hAnsi="Arial" w:cs="Arial"/>
          <w:shd w:val="clear" w:color="auto" w:fill="FFFFFF"/>
        </w:rPr>
        <w:t>// barberChair ensures mutually exclusive access to the barber chair.</w:t>
      </w:r>
      <w:r w:rsidRPr="00EB3937">
        <w:rPr>
          <w:rFonts w:ascii="Arial" w:hAnsi="Arial" w:cs="Arial"/>
        </w:rPr>
        <w:br/>
      </w:r>
      <w:r w:rsidRPr="00EB3937">
        <w:rPr>
          <w:rFonts w:ascii="Arial" w:hAnsi="Arial" w:cs="Arial"/>
          <w:shd w:val="clear" w:color="auto" w:fill="FFFFFF"/>
        </w:rPr>
        <w:t>sem_t barberChair; </w:t>
      </w:r>
      <w:r w:rsidRPr="00EB3937">
        <w:rPr>
          <w:rFonts w:ascii="Arial" w:hAnsi="Arial" w:cs="Arial"/>
        </w:rPr>
        <w:br/>
      </w:r>
      <w:r w:rsidRPr="00EB3937">
        <w:rPr>
          <w:rFonts w:ascii="Arial" w:hAnsi="Arial" w:cs="Arial"/>
          <w:shd w:val="clear" w:color="auto" w:fill="FFFFFF"/>
        </w:rPr>
        <w:t>// barberPillow is used to allow the barber to sleep until a customer arrives.</w:t>
      </w:r>
      <w:r w:rsidRPr="00EB3937">
        <w:rPr>
          <w:rFonts w:ascii="Arial" w:hAnsi="Arial" w:cs="Arial"/>
        </w:rPr>
        <w:br/>
      </w:r>
      <w:r w:rsidRPr="00EB3937">
        <w:rPr>
          <w:rFonts w:ascii="Arial" w:hAnsi="Arial" w:cs="Arial"/>
          <w:shd w:val="clear" w:color="auto" w:fill="FFFFFF"/>
        </w:rPr>
        <w:t>sem_t barberPillow; </w:t>
      </w:r>
      <w:r w:rsidRPr="00EB3937">
        <w:rPr>
          <w:rFonts w:ascii="Arial" w:hAnsi="Arial" w:cs="Arial"/>
        </w:rPr>
        <w:br/>
      </w:r>
      <w:r w:rsidRPr="00EB3937">
        <w:rPr>
          <w:rFonts w:ascii="Arial" w:hAnsi="Arial" w:cs="Arial"/>
          <w:shd w:val="clear" w:color="auto" w:fill="FFFFFF"/>
        </w:rPr>
        <w:t>// seatBelt is used to make the customer to wait until the barber is done cutting his/her hair. </w:t>
      </w:r>
      <w:r w:rsidRPr="00EB3937">
        <w:rPr>
          <w:rFonts w:ascii="Arial" w:hAnsi="Arial" w:cs="Arial"/>
        </w:rPr>
        <w:br/>
      </w:r>
      <w:r w:rsidRPr="00EB3937">
        <w:rPr>
          <w:rFonts w:ascii="Arial" w:hAnsi="Arial" w:cs="Arial"/>
          <w:shd w:val="clear" w:color="auto" w:fill="FFFFFF"/>
        </w:rPr>
        <w:t>sem_t seatBelt;</w:t>
      </w:r>
      <w:r w:rsidRPr="00EB3937">
        <w:rPr>
          <w:rFonts w:ascii="Arial" w:hAnsi="Arial" w:cs="Arial"/>
        </w:rPr>
        <w:br/>
      </w:r>
      <w:r w:rsidRPr="00EB3937">
        <w:rPr>
          <w:rFonts w:ascii="Arial" w:hAnsi="Arial" w:cs="Arial"/>
          <w:shd w:val="clear" w:color="auto" w:fill="FFFFFF"/>
        </w:rPr>
        <w:t>// Flag to stop the barber thread when all customers have been serviced.</w:t>
      </w:r>
      <w:r w:rsidRPr="00EB3937">
        <w:rPr>
          <w:rFonts w:ascii="Arial" w:hAnsi="Arial" w:cs="Arial"/>
        </w:rPr>
        <w:br/>
      </w:r>
      <w:r w:rsidRPr="00EB3937">
        <w:rPr>
          <w:rFonts w:ascii="Arial" w:hAnsi="Arial" w:cs="Arial"/>
          <w:shd w:val="clear" w:color="auto" w:fill="FFFFFF"/>
        </w:rPr>
        <w:t>int allDone = 0; </w:t>
      </w:r>
      <w:r w:rsidRPr="00EB3937">
        <w:rPr>
          <w:rFonts w:ascii="Arial" w:hAnsi="Arial" w:cs="Arial"/>
        </w:rPr>
        <w:br/>
      </w:r>
      <w:r w:rsidRPr="00EB3937">
        <w:rPr>
          <w:rFonts w:ascii="Arial" w:hAnsi="Arial" w:cs="Arial"/>
        </w:rPr>
        <w:br/>
      </w:r>
      <w:r w:rsidRPr="00EB3937">
        <w:rPr>
          <w:rFonts w:ascii="Arial" w:hAnsi="Arial" w:cs="Arial"/>
          <w:shd w:val="clear" w:color="auto" w:fill="FFFFFF"/>
        </w:rPr>
        <w:t>int main(int argc, char *argv[]) </w:t>
      </w:r>
      <w:r w:rsidRPr="00EB3937">
        <w:rPr>
          <w:rFonts w:ascii="Arial" w:hAnsi="Arial" w:cs="Arial"/>
        </w:rPr>
        <w:br/>
      </w:r>
      <w:r w:rsidRPr="00EB3937">
        <w:rPr>
          <w:rFonts w:ascii="Arial" w:hAnsi="Arial" w:cs="Arial"/>
          <w:shd w:val="clear" w:color="auto" w:fill="FFFFFF"/>
        </w:rPr>
        <w:t>{</w:t>
      </w:r>
      <w:r w:rsidRPr="00EB3937">
        <w:rPr>
          <w:rFonts w:ascii="Arial" w:hAnsi="Arial" w:cs="Arial"/>
        </w:rPr>
        <w:br/>
      </w:r>
      <w:r w:rsidRPr="00EB3937">
        <w:rPr>
          <w:rFonts w:ascii="Arial" w:hAnsi="Arial" w:cs="Arial"/>
          <w:shd w:val="clear" w:color="auto" w:fill="FFFFFF"/>
        </w:rPr>
        <w:t>    pthread_t btid; </w:t>
      </w:r>
      <w:r w:rsidRPr="00EB3937">
        <w:rPr>
          <w:rFonts w:ascii="Arial" w:hAnsi="Arial" w:cs="Arial"/>
        </w:rPr>
        <w:br/>
      </w:r>
      <w:r w:rsidRPr="00EB3937">
        <w:rPr>
          <w:rFonts w:ascii="Arial" w:hAnsi="Arial" w:cs="Arial"/>
          <w:shd w:val="clear" w:color="auto" w:fill="FFFFFF"/>
        </w:rPr>
        <w:t>    pthread_t tid[MAX_CUSTOMERS]; </w:t>
      </w:r>
      <w:r w:rsidRPr="00EB3937">
        <w:rPr>
          <w:rFonts w:ascii="Arial" w:hAnsi="Arial" w:cs="Arial"/>
        </w:rPr>
        <w:br/>
      </w:r>
      <w:r w:rsidRPr="00EB3937">
        <w:rPr>
          <w:rFonts w:ascii="Arial" w:hAnsi="Arial" w:cs="Arial"/>
          <w:shd w:val="clear" w:color="auto" w:fill="FFFFFF"/>
        </w:rPr>
        <w:t>    int i, x, numCustomers, numChairs; int Number[MAX_CUSTOMERS]; </w:t>
      </w:r>
      <w:r w:rsidRPr="00EB3937">
        <w:rPr>
          <w:rFonts w:ascii="Arial" w:hAnsi="Arial" w:cs="Arial"/>
        </w:rPr>
        <w:br/>
      </w:r>
      <w:r w:rsidRPr="00EB3937">
        <w:rPr>
          <w:rFonts w:ascii="Arial" w:hAnsi="Arial" w:cs="Arial"/>
          <w:shd w:val="clear" w:color="auto" w:fill="FFFFFF"/>
        </w:rPr>
        <w:t>    printf("Maximum number of customers can only be 25. Enter number of customers and chairs.\n");</w:t>
      </w:r>
      <w:r w:rsidRPr="00EB3937">
        <w:rPr>
          <w:rFonts w:ascii="Arial" w:hAnsi="Arial" w:cs="Arial"/>
        </w:rPr>
        <w:br/>
      </w:r>
      <w:r w:rsidRPr="00EB3937">
        <w:rPr>
          <w:rFonts w:ascii="Arial" w:hAnsi="Arial" w:cs="Arial"/>
          <w:shd w:val="clear" w:color="auto" w:fill="FFFFFF"/>
        </w:rPr>
        <w:t>    scanf("%d",&amp;x);</w:t>
      </w:r>
      <w:r w:rsidRPr="00EB3937">
        <w:rPr>
          <w:rFonts w:ascii="Arial" w:hAnsi="Arial" w:cs="Arial"/>
        </w:rPr>
        <w:br/>
      </w:r>
      <w:r w:rsidRPr="00EB3937">
        <w:rPr>
          <w:rFonts w:ascii="Arial" w:hAnsi="Arial" w:cs="Arial"/>
          <w:shd w:val="clear" w:color="auto" w:fill="FFFFFF"/>
        </w:rPr>
        <w:t>    numCustomers = x; </w:t>
      </w:r>
      <w:r w:rsidRPr="00EB3937">
        <w:rPr>
          <w:rFonts w:ascii="Arial" w:hAnsi="Arial" w:cs="Arial"/>
        </w:rPr>
        <w:br/>
      </w:r>
      <w:r w:rsidRPr="00EB3937">
        <w:rPr>
          <w:rFonts w:ascii="Arial" w:hAnsi="Arial" w:cs="Arial"/>
          <w:shd w:val="clear" w:color="auto" w:fill="FFFFFF"/>
        </w:rPr>
        <w:t>    scanf("%d",&amp;x);</w:t>
      </w:r>
      <w:r w:rsidRPr="00EB3937">
        <w:rPr>
          <w:rFonts w:ascii="Arial" w:hAnsi="Arial" w:cs="Arial"/>
        </w:rPr>
        <w:br/>
      </w:r>
      <w:r w:rsidRPr="00EB3937">
        <w:rPr>
          <w:rFonts w:ascii="Arial" w:hAnsi="Arial" w:cs="Arial"/>
          <w:shd w:val="clear" w:color="auto" w:fill="FFFFFF"/>
        </w:rPr>
        <w:t>    numChairs = x;</w:t>
      </w:r>
      <w:r w:rsidRPr="00EB3937">
        <w:rPr>
          <w:rFonts w:ascii="Arial" w:hAnsi="Arial" w:cs="Arial"/>
        </w:rPr>
        <w:br/>
      </w:r>
      <w:r w:rsidRPr="00EB3937">
        <w:rPr>
          <w:rFonts w:ascii="Arial" w:hAnsi="Arial" w:cs="Arial"/>
          <w:shd w:val="clear" w:color="auto" w:fill="FFFFFF"/>
        </w:rPr>
        <w:t>    if (numCustomers &gt; MAX_CUSTOMERS) { </w:t>
      </w:r>
      <w:r w:rsidRPr="00EB3937">
        <w:rPr>
          <w:rFonts w:ascii="Arial" w:hAnsi="Arial" w:cs="Arial"/>
        </w:rPr>
        <w:br/>
      </w:r>
      <w:r w:rsidRPr="00EB3937">
        <w:rPr>
          <w:rFonts w:ascii="Arial" w:hAnsi="Arial" w:cs="Arial"/>
          <w:shd w:val="clear" w:color="auto" w:fill="FFFFFF"/>
        </w:rPr>
        <w:t>       printf("The maximum number of Customers is %d.\n", MAX_CUSTOMERS);    </w:t>
      </w:r>
      <w:r w:rsidRPr="00EB3937">
        <w:rPr>
          <w:rFonts w:ascii="Arial" w:hAnsi="Arial" w:cs="Arial"/>
        </w:rPr>
        <w:br/>
      </w:r>
      <w:r w:rsidRPr="00EB3937">
        <w:rPr>
          <w:rFonts w:ascii="Arial" w:hAnsi="Arial" w:cs="Arial"/>
          <w:shd w:val="clear" w:color="auto" w:fill="FFFFFF"/>
        </w:rPr>
        <w:t>       return 0;</w:t>
      </w:r>
      <w:r w:rsidRPr="00EB3937">
        <w:rPr>
          <w:rFonts w:ascii="Arial" w:hAnsi="Arial" w:cs="Arial"/>
        </w:rPr>
        <w:br/>
      </w:r>
      <w:r w:rsidRPr="00EB3937">
        <w:rPr>
          <w:rFonts w:ascii="Arial" w:hAnsi="Arial" w:cs="Arial"/>
          <w:shd w:val="clear" w:color="auto" w:fill="FFFFFF"/>
        </w:rPr>
        <w:t>    } </w:t>
      </w:r>
      <w:r w:rsidRPr="00EB3937">
        <w:rPr>
          <w:rFonts w:ascii="Arial" w:hAnsi="Arial" w:cs="Arial"/>
        </w:rPr>
        <w:br/>
      </w:r>
      <w:r w:rsidRPr="00EB3937">
        <w:rPr>
          <w:rFonts w:ascii="Arial" w:hAnsi="Arial" w:cs="Arial"/>
          <w:shd w:val="clear" w:color="auto" w:fill="FFFFFF"/>
        </w:rPr>
        <w:t>    printf("A solution to the sleeping barber problem using semaphores.\n"); </w:t>
      </w:r>
      <w:r w:rsidRPr="00EB3937">
        <w:rPr>
          <w:rFonts w:ascii="Arial" w:hAnsi="Arial" w:cs="Arial"/>
        </w:rPr>
        <w:br/>
      </w:r>
      <w:r w:rsidRPr="00EB3937">
        <w:rPr>
          <w:rFonts w:ascii="Arial" w:hAnsi="Arial" w:cs="Arial"/>
          <w:shd w:val="clear" w:color="auto" w:fill="FFFFFF"/>
        </w:rPr>
        <w:t>    for (i = 0; i &lt; MAX_CUSTOMERS; i++) { </w:t>
      </w:r>
      <w:r w:rsidRPr="00EB3937">
        <w:rPr>
          <w:rFonts w:ascii="Arial" w:hAnsi="Arial" w:cs="Arial"/>
        </w:rPr>
        <w:br/>
      </w:r>
      <w:r w:rsidRPr="00EB3937">
        <w:rPr>
          <w:rFonts w:ascii="Arial" w:hAnsi="Arial" w:cs="Arial"/>
          <w:shd w:val="clear" w:color="auto" w:fill="FFFFFF"/>
        </w:rPr>
        <w:t>        Number[i] = i; </w:t>
      </w:r>
      <w:r w:rsidRPr="00EB3937">
        <w:rPr>
          <w:rFonts w:ascii="Arial" w:hAnsi="Arial" w:cs="Arial"/>
        </w:rPr>
        <w:br/>
      </w:r>
      <w:r w:rsidRPr="00EB3937">
        <w:rPr>
          <w:rFonts w:ascii="Arial" w:hAnsi="Arial" w:cs="Arial"/>
          <w:shd w:val="clear" w:color="auto" w:fill="FFFFFF"/>
        </w:rPr>
        <w:lastRenderedPageBreak/>
        <w:t>    } </w:t>
      </w:r>
      <w:r w:rsidRPr="00EB3937">
        <w:rPr>
          <w:rFonts w:ascii="Arial" w:hAnsi="Arial" w:cs="Arial"/>
        </w:rPr>
        <w:br/>
      </w:r>
      <w:r w:rsidRPr="00EB3937">
        <w:rPr>
          <w:rFonts w:ascii="Arial" w:hAnsi="Arial" w:cs="Arial"/>
          <w:shd w:val="clear" w:color="auto" w:fill="FFFFFF"/>
        </w:rPr>
        <w:t>    // Initialize the semaphores with initial values... </w:t>
      </w:r>
      <w:r w:rsidRPr="00EB3937">
        <w:rPr>
          <w:rFonts w:ascii="Arial" w:hAnsi="Arial" w:cs="Arial"/>
        </w:rPr>
        <w:br/>
      </w:r>
      <w:r w:rsidRPr="00EB3937">
        <w:rPr>
          <w:rFonts w:ascii="Arial" w:hAnsi="Arial" w:cs="Arial"/>
          <w:shd w:val="clear" w:color="auto" w:fill="FFFFFF"/>
        </w:rPr>
        <w:t>    sem_init(&amp;waitingRoom, 0, numChairs); </w:t>
      </w:r>
      <w:r w:rsidRPr="00EB3937">
        <w:rPr>
          <w:rFonts w:ascii="Arial" w:hAnsi="Arial" w:cs="Arial"/>
        </w:rPr>
        <w:br/>
      </w:r>
      <w:r w:rsidRPr="00EB3937">
        <w:rPr>
          <w:rFonts w:ascii="Arial" w:hAnsi="Arial" w:cs="Arial"/>
          <w:shd w:val="clear" w:color="auto" w:fill="FFFFFF"/>
        </w:rPr>
        <w:t>    sem_init(&amp;barberChair, 0, 1);</w:t>
      </w:r>
      <w:r w:rsidRPr="00EB3937">
        <w:rPr>
          <w:rFonts w:ascii="Arial" w:hAnsi="Arial" w:cs="Arial"/>
        </w:rPr>
        <w:br/>
      </w:r>
      <w:r w:rsidRPr="00EB3937">
        <w:rPr>
          <w:rFonts w:ascii="Arial" w:hAnsi="Arial" w:cs="Arial"/>
          <w:shd w:val="clear" w:color="auto" w:fill="FFFFFF"/>
        </w:rPr>
        <w:t>    sem_init(&amp;barberPillow, 0, 0); </w:t>
      </w:r>
      <w:r w:rsidRPr="00EB3937">
        <w:rPr>
          <w:rFonts w:ascii="Arial" w:hAnsi="Arial" w:cs="Arial"/>
        </w:rPr>
        <w:br/>
      </w:r>
      <w:r w:rsidRPr="00EB3937">
        <w:rPr>
          <w:rFonts w:ascii="Arial" w:hAnsi="Arial" w:cs="Arial"/>
          <w:shd w:val="clear" w:color="auto" w:fill="FFFFFF"/>
        </w:rPr>
        <w:t>    sem_init(&amp;seatBelt, 0, 0); </w:t>
      </w:r>
      <w:r w:rsidRPr="00EB3937">
        <w:rPr>
          <w:rFonts w:ascii="Arial" w:hAnsi="Arial" w:cs="Arial"/>
        </w:rPr>
        <w:br/>
      </w:r>
      <w:r w:rsidRPr="00EB3937">
        <w:rPr>
          <w:rFonts w:ascii="Arial" w:hAnsi="Arial" w:cs="Arial"/>
          <w:shd w:val="clear" w:color="auto" w:fill="FFFFFF"/>
        </w:rPr>
        <w:t>    </w:t>
      </w:r>
      <w:r w:rsidRPr="00EB3937">
        <w:rPr>
          <w:rFonts w:ascii="Arial" w:hAnsi="Arial" w:cs="Arial"/>
        </w:rPr>
        <w:br/>
      </w:r>
      <w:r w:rsidRPr="00EB3937">
        <w:rPr>
          <w:rFonts w:ascii="Arial" w:hAnsi="Arial" w:cs="Arial"/>
          <w:shd w:val="clear" w:color="auto" w:fill="FFFFFF"/>
        </w:rPr>
        <w:t>    // Create the barber. </w:t>
      </w:r>
      <w:r w:rsidRPr="00EB3937">
        <w:rPr>
          <w:rFonts w:ascii="Arial" w:hAnsi="Arial" w:cs="Arial"/>
        </w:rPr>
        <w:br/>
      </w:r>
      <w:r w:rsidRPr="00EB3937">
        <w:rPr>
          <w:rFonts w:ascii="Arial" w:hAnsi="Arial" w:cs="Arial"/>
          <w:shd w:val="clear" w:color="auto" w:fill="FFFFFF"/>
        </w:rPr>
        <w:t>    pthread_create(&amp;btid, NULL, barber, NULL); </w:t>
      </w:r>
      <w:r w:rsidRPr="00EB3937">
        <w:rPr>
          <w:rFonts w:ascii="Arial" w:hAnsi="Arial" w:cs="Arial"/>
        </w:rPr>
        <w:br/>
      </w:r>
      <w:r w:rsidRPr="00EB3937">
        <w:rPr>
          <w:rFonts w:ascii="Arial" w:hAnsi="Arial" w:cs="Arial"/>
          <w:shd w:val="clear" w:color="auto" w:fill="FFFFFF"/>
        </w:rPr>
        <w:t>    </w:t>
      </w:r>
      <w:r w:rsidRPr="00EB3937">
        <w:rPr>
          <w:rFonts w:ascii="Arial" w:hAnsi="Arial" w:cs="Arial"/>
        </w:rPr>
        <w:br/>
      </w:r>
      <w:r w:rsidRPr="00EB3937">
        <w:rPr>
          <w:rFonts w:ascii="Arial" w:hAnsi="Arial" w:cs="Arial"/>
          <w:shd w:val="clear" w:color="auto" w:fill="FFFFFF"/>
        </w:rPr>
        <w:t>    // Create the customers. </w:t>
      </w:r>
      <w:r w:rsidRPr="00EB3937">
        <w:rPr>
          <w:rFonts w:ascii="Arial" w:hAnsi="Arial" w:cs="Arial"/>
        </w:rPr>
        <w:br/>
      </w:r>
      <w:r w:rsidRPr="00EB3937">
        <w:rPr>
          <w:rFonts w:ascii="Arial" w:hAnsi="Arial" w:cs="Arial"/>
          <w:shd w:val="clear" w:color="auto" w:fill="FFFFFF"/>
        </w:rPr>
        <w:t>    for (i = 0; i &lt; numCustomers; i++) {</w:t>
      </w:r>
      <w:r w:rsidRPr="00EB3937">
        <w:rPr>
          <w:rFonts w:ascii="Arial" w:hAnsi="Arial" w:cs="Arial"/>
        </w:rPr>
        <w:br/>
      </w:r>
      <w:r w:rsidRPr="00EB3937">
        <w:rPr>
          <w:rFonts w:ascii="Arial" w:hAnsi="Arial" w:cs="Arial"/>
          <w:shd w:val="clear" w:color="auto" w:fill="FFFFFF"/>
        </w:rPr>
        <w:t>        pthread_create(&amp;tid[i], NULL, customer, (void *)&amp;Number[i]); </w:t>
      </w:r>
      <w:r w:rsidRPr="00EB3937">
        <w:rPr>
          <w:rFonts w:ascii="Arial" w:hAnsi="Arial" w:cs="Arial"/>
        </w:rPr>
        <w:br/>
      </w:r>
      <w:r w:rsidRPr="00EB3937">
        <w:rPr>
          <w:rFonts w:ascii="Arial" w:hAnsi="Arial" w:cs="Arial"/>
          <w:shd w:val="clear" w:color="auto" w:fill="FFFFFF"/>
        </w:rPr>
        <w:t>    } </w:t>
      </w:r>
      <w:r w:rsidRPr="00EB3937">
        <w:rPr>
          <w:rFonts w:ascii="Arial" w:hAnsi="Arial" w:cs="Arial"/>
        </w:rPr>
        <w:br/>
      </w:r>
      <w:r w:rsidRPr="00EB3937">
        <w:rPr>
          <w:rFonts w:ascii="Arial" w:hAnsi="Arial" w:cs="Arial"/>
          <w:shd w:val="clear" w:color="auto" w:fill="FFFFFF"/>
        </w:rPr>
        <w:t>    // Join each of the threads to wait for them to finish. </w:t>
      </w:r>
      <w:r w:rsidRPr="00EB3937">
        <w:rPr>
          <w:rFonts w:ascii="Arial" w:hAnsi="Arial" w:cs="Arial"/>
        </w:rPr>
        <w:br/>
      </w:r>
      <w:r w:rsidRPr="00EB3937">
        <w:rPr>
          <w:rFonts w:ascii="Arial" w:hAnsi="Arial" w:cs="Arial"/>
          <w:shd w:val="clear" w:color="auto" w:fill="FFFFFF"/>
        </w:rPr>
        <w:t>    for (i = 0; i &lt; numCustomers; i++) { </w:t>
      </w:r>
      <w:r w:rsidRPr="00EB3937">
        <w:rPr>
          <w:rFonts w:ascii="Arial" w:hAnsi="Arial" w:cs="Arial"/>
        </w:rPr>
        <w:br/>
      </w:r>
      <w:r w:rsidRPr="00EB3937">
        <w:rPr>
          <w:rFonts w:ascii="Arial" w:hAnsi="Arial" w:cs="Arial"/>
          <w:shd w:val="clear" w:color="auto" w:fill="FFFFFF"/>
        </w:rPr>
        <w:t>        pthread_join(tid[i],NULL); </w:t>
      </w:r>
      <w:r w:rsidRPr="00EB3937">
        <w:rPr>
          <w:rFonts w:ascii="Arial" w:hAnsi="Arial" w:cs="Arial"/>
        </w:rPr>
        <w:br/>
      </w:r>
      <w:r w:rsidRPr="00EB3937">
        <w:rPr>
          <w:rFonts w:ascii="Arial" w:hAnsi="Arial" w:cs="Arial"/>
          <w:shd w:val="clear" w:color="auto" w:fill="FFFFFF"/>
        </w:rPr>
        <w:t>    } </w:t>
      </w:r>
      <w:r w:rsidRPr="00EB3937">
        <w:rPr>
          <w:rFonts w:ascii="Arial" w:hAnsi="Arial" w:cs="Arial"/>
        </w:rPr>
        <w:br/>
      </w:r>
      <w:r w:rsidRPr="00EB3937">
        <w:rPr>
          <w:rFonts w:ascii="Arial" w:hAnsi="Arial" w:cs="Arial"/>
          <w:shd w:val="clear" w:color="auto" w:fill="FFFFFF"/>
        </w:rPr>
        <w:t>    // When all of the customers are finished, kill the barber thread. </w:t>
      </w:r>
      <w:r w:rsidRPr="00EB3937">
        <w:rPr>
          <w:rFonts w:ascii="Arial" w:hAnsi="Arial" w:cs="Arial"/>
        </w:rPr>
        <w:br/>
      </w:r>
      <w:r w:rsidRPr="00EB3937">
        <w:rPr>
          <w:rFonts w:ascii="Arial" w:hAnsi="Arial" w:cs="Arial"/>
          <w:shd w:val="clear" w:color="auto" w:fill="FFFFFF"/>
        </w:rPr>
        <w:t>    allDone = 1; </w:t>
      </w:r>
      <w:r w:rsidRPr="00EB3937">
        <w:rPr>
          <w:rFonts w:ascii="Arial" w:hAnsi="Arial" w:cs="Arial"/>
        </w:rPr>
        <w:br/>
      </w:r>
      <w:r w:rsidRPr="00EB3937">
        <w:rPr>
          <w:rFonts w:ascii="Arial" w:hAnsi="Arial" w:cs="Arial"/>
          <w:shd w:val="clear" w:color="auto" w:fill="FFFFFF"/>
        </w:rPr>
        <w:t>    sem_post(&amp;barberPillow); // Wake the barber so he will exit. </w:t>
      </w:r>
      <w:r w:rsidRPr="00EB3937">
        <w:rPr>
          <w:rFonts w:ascii="Arial" w:hAnsi="Arial" w:cs="Arial"/>
        </w:rPr>
        <w:br/>
      </w:r>
      <w:r w:rsidRPr="00EB3937">
        <w:rPr>
          <w:rFonts w:ascii="Arial" w:hAnsi="Arial" w:cs="Arial"/>
          <w:shd w:val="clear" w:color="auto" w:fill="FFFFFF"/>
        </w:rPr>
        <w:t>    pthread_join(btid,NULL); </w:t>
      </w:r>
      <w:r w:rsidRPr="00EB3937">
        <w:rPr>
          <w:rFonts w:ascii="Arial" w:hAnsi="Arial" w:cs="Arial"/>
        </w:rPr>
        <w:br/>
      </w:r>
      <w:r w:rsidRPr="00EB3937">
        <w:rPr>
          <w:rFonts w:ascii="Arial" w:hAnsi="Arial" w:cs="Arial"/>
          <w:shd w:val="clear" w:color="auto" w:fill="FFFFFF"/>
        </w:rPr>
        <w:t>    return 0;</w:t>
      </w:r>
      <w:r w:rsidRPr="00EB3937">
        <w:rPr>
          <w:rFonts w:ascii="Arial" w:hAnsi="Arial" w:cs="Arial"/>
        </w:rPr>
        <w:br/>
      </w:r>
      <w:r w:rsidRPr="00EB3937">
        <w:rPr>
          <w:rFonts w:ascii="Arial" w:hAnsi="Arial" w:cs="Arial"/>
          <w:shd w:val="clear" w:color="auto" w:fill="FFFFFF"/>
        </w:rPr>
        <w:t>} </w:t>
      </w:r>
      <w:r w:rsidRPr="00EB3937">
        <w:rPr>
          <w:rFonts w:ascii="Arial" w:hAnsi="Arial" w:cs="Arial"/>
        </w:rPr>
        <w:br/>
      </w:r>
      <w:r w:rsidRPr="00EB3937">
        <w:rPr>
          <w:rFonts w:ascii="Arial" w:hAnsi="Arial" w:cs="Arial"/>
        </w:rPr>
        <w:br/>
      </w:r>
      <w:r w:rsidRPr="00EB3937">
        <w:rPr>
          <w:rFonts w:ascii="Arial" w:hAnsi="Arial" w:cs="Arial"/>
          <w:shd w:val="clear" w:color="auto" w:fill="FFFFFF"/>
        </w:rPr>
        <w:t>void *customer(void *number) { </w:t>
      </w:r>
      <w:r w:rsidRPr="00EB3937">
        <w:rPr>
          <w:rFonts w:ascii="Arial" w:hAnsi="Arial" w:cs="Arial"/>
        </w:rPr>
        <w:br/>
      </w:r>
      <w:r w:rsidRPr="00EB3937">
        <w:rPr>
          <w:rFonts w:ascii="Arial" w:hAnsi="Arial" w:cs="Arial"/>
          <w:shd w:val="clear" w:color="auto" w:fill="FFFFFF"/>
        </w:rPr>
        <w:t>     int num = *(int *)number; // Leave for the shop and take some random amount of  time to arrive. </w:t>
      </w:r>
      <w:r w:rsidRPr="00EB3937">
        <w:rPr>
          <w:rFonts w:ascii="Arial" w:hAnsi="Arial" w:cs="Arial"/>
        </w:rPr>
        <w:br/>
      </w:r>
      <w:r w:rsidRPr="00EB3937">
        <w:rPr>
          <w:rFonts w:ascii="Arial" w:hAnsi="Arial" w:cs="Arial"/>
          <w:shd w:val="clear" w:color="auto" w:fill="FFFFFF"/>
        </w:rPr>
        <w:t>     printf("Customer %d leaving for barber shop.\n", num); </w:t>
      </w:r>
      <w:r w:rsidRPr="00EB3937">
        <w:rPr>
          <w:rFonts w:ascii="Arial" w:hAnsi="Arial" w:cs="Arial"/>
        </w:rPr>
        <w:br/>
      </w:r>
      <w:r w:rsidRPr="00EB3937">
        <w:rPr>
          <w:rFonts w:ascii="Arial" w:hAnsi="Arial" w:cs="Arial"/>
          <w:shd w:val="clear" w:color="auto" w:fill="FFFFFF"/>
        </w:rPr>
        <w:t>     sleep(5);</w:t>
      </w:r>
      <w:r w:rsidRPr="00EB3937">
        <w:rPr>
          <w:rFonts w:ascii="Arial" w:hAnsi="Arial" w:cs="Arial"/>
        </w:rPr>
        <w:br/>
      </w:r>
      <w:r w:rsidRPr="00EB3937">
        <w:rPr>
          <w:rFonts w:ascii="Arial" w:hAnsi="Arial" w:cs="Arial"/>
          <w:shd w:val="clear" w:color="auto" w:fill="FFFFFF"/>
        </w:rPr>
        <w:t>     printf("Customer %d arrived at barber shop.\n", num); // Wait for space to open up in the waiting room... </w:t>
      </w:r>
      <w:r w:rsidRPr="00EB3937">
        <w:rPr>
          <w:rFonts w:ascii="Arial" w:hAnsi="Arial" w:cs="Arial"/>
        </w:rPr>
        <w:br/>
      </w:r>
      <w:r w:rsidRPr="00EB3937">
        <w:rPr>
          <w:rFonts w:ascii="Arial" w:hAnsi="Arial" w:cs="Arial"/>
          <w:shd w:val="clear" w:color="auto" w:fill="FFFFFF"/>
        </w:rPr>
        <w:t>     sem_wait(&amp;waitingRoom); </w:t>
      </w:r>
      <w:r w:rsidRPr="00EB3937">
        <w:rPr>
          <w:rFonts w:ascii="Arial" w:hAnsi="Arial" w:cs="Arial"/>
        </w:rPr>
        <w:br/>
      </w:r>
      <w:r w:rsidRPr="00EB3937">
        <w:rPr>
          <w:rFonts w:ascii="Arial" w:hAnsi="Arial" w:cs="Arial"/>
          <w:shd w:val="clear" w:color="auto" w:fill="FFFFFF"/>
        </w:rPr>
        <w:t>     printf("Customer %d entering waiting room.\n", num); // Wait for the barber chair to become free. </w:t>
      </w:r>
      <w:r w:rsidRPr="00EB3937">
        <w:rPr>
          <w:rFonts w:ascii="Arial" w:hAnsi="Arial" w:cs="Arial"/>
        </w:rPr>
        <w:br/>
      </w:r>
      <w:r w:rsidRPr="00EB3937">
        <w:rPr>
          <w:rFonts w:ascii="Arial" w:hAnsi="Arial" w:cs="Arial"/>
          <w:shd w:val="clear" w:color="auto" w:fill="FFFFFF"/>
        </w:rPr>
        <w:t>     sem_wait(&amp;barberChair); // The chair is fr</w:t>
      </w:r>
      <w:r w:rsidR="00E27995">
        <w:rPr>
          <w:rFonts w:ascii="Arial" w:hAnsi="Arial" w:cs="Arial"/>
          <w:shd w:val="clear" w:color="auto" w:fill="FFFFFF"/>
        </w:rPr>
        <w:t>ee so give up your spot in the </w:t>
      </w:r>
      <w:r w:rsidRPr="00EB3937">
        <w:rPr>
          <w:rFonts w:ascii="Arial" w:hAnsi="Arial" w:cs="Arial"/>
          <w:shd w:val="clear" w:color="auto" w:fill="FFFFFF"/>
        </w:rPr>
        <w:t>waiting room. </w:t>
      </w:r>
      <w:r w:rsidRPr="00EB3937">
        <w:rPr>
          <w:rFonts w:ascii="Arial" w:hAnsi="Arial" w:cs="Arial"/>
        </w:rPr>
        <w:br/>
      </w:r>
      <w:r w:rsidRPr="00EB3937">
        <w:rPr>
          <w:rFonts w:ascii="Arial" w:hAnsi="Arial" w:cs="Arial"/>
          <w:shd w:val="clear" w:color="auto" w:fill="FFFFFF"/>
        </w:rPr>
        <w:t xml:space="preserve">     sem_post(&amp;waitingRoom); </w:t>
      </w:r>
      <w:r w:rsidRPr="00EB3937">
        <w:rPr>
          <w:rFonts w:ascii="Arial" w:hAnsi="Arial" w:cs="Arial"/>
        </w:rPr>
        <w:br/>
      </w:r>
      <w:r w:rsidRPr="00EB3937">
        <w:rPr>
          <w:rFonts w:ascii="Arial" w:hAnsi="Arial" w:cs="Arial"/>
          <w:shd w:val="clear" w:color="auto" w:fill="FFFFFF"/>
        </w:rPr>
        <w:t>     printf("Customer %d waking the barber.\n", num); </w:t>
      </w:r>
      <w:r w:rsidR="00E27995" w:rsidRPr="00EB3937">
        <w:rPr>
          <w:rFonts w:ascii="Arial" w:hAnsi="Arial" w:cs="Arial"/>
        </w:rPr>
        <w:t xml:space="preserve"> </w:t>
      </w:r>
      <w:r w:rsidRPr="00EB3937">
        <w:rPr>
          <w:rFonts w:ascii="Arial" w:hAnsi="Arial" w:cs="Arial"/>
        </w:rPr>
        <w:br/>
      </w:r>
      <w:r w:rsidRPr="00EB3937">
        <w:rPr>
          <w:rFonts w:ascii="Arial" w:hAnsi="Arial" w:cs="Arial"/>
          <w:shd w:val="clear" w:color="auto" w:fill="FFFFFF"/>
        </w:rPr>
        <w:t>     sem_post(&amp;barberPillow);</w:t>
      </w:r>
      <w:r w:rsidR="00E27995">
        <w:rPr>
          <w:rFonts w:ascii="Arial" w:hAnsi="Arial" w:cs="Arial"/>
          <w:shd w:val="clear" w:color="auto" w:fill="FFFFFF"/>
        </w:rPr>
        <w:t xml:space="preserve"> </w:t>
      </w:r>
      <w:r w:rsidR="00E27995" w:rsidRPr="00EB3937">
        <w:rPr>
          <w:rFonts w:ascii="Arial" w:hAnsi="Arial" w:cs="Arial"/>
          <w:shd w:val="clear" w:color="auto" w:fill="FFFFFF"/>
        </w:rPr>
        <w:t>// Wake up the barber... </w:t>
      </w:r>
      <w:r w:rsidRPr="00EB3937">
        <w:rPr>
          <w:rFonts w:ascii="Arial" w:hAnsi="Arial" w:cs="Arial"/>
        </w:rPr>
        <w:br/>
      </w:r>
      <w:r w:rsidRPr="00EB3937">
        <w:rPr>
          <w:rFonts w:ascii="Arial" w:hAnsi="Arial" w:cs="Arial"/>
          <w:shd w:val="clear" w:color="auto" w:fill="FFFFFF"/>
        </w:rPr>
        <w:t xml:space="preserve">     sem_wait(&amp;seatBelt); </w:t>
      </w:r>
      <w:r w:rsidR="00E27995" w:rsidRPr="00EB3937">
        <w:rPr>
          <w:rFonts w:ascii="Arial" w:hAnsi="Arial" w:cs="Arial"/>
          <w:shd w:val="clear" w:color="auto" w:fill="FFFFFF"/>
        </w:rPr>
        <w:t>// Wait for the barber to finish cutting your hair</w:t>
      </w:r>
      <w:r w:rsidRPr="00EB3937">
        <w:rPr>
          <w:rFonts w:ascii="Arial" w:hAnsi="Arial" w:cs="Arial"/>
        </w:rPr>
        <w:br/>
      </w:r>
      <w:r w:rsidRPr="00EB3937">
        <w:rPr>
          <w:rFonts w:ascii="Arial" w:hAnsi="Arial" w:cs="Arial"/>
          <w:shd w:val="clear" w:color="auto" w:fill="FFFFFF"/>
        </w:rPr>
        <w:t>     sem_post(&amp;barberChair); </w:t>
      </w:r>
      <w:r w:rsidR="00E27995" w:rsidRPr="00EB3937">
        <w:rPr>
          <w:rFonts w:ascii="Arial" w:hAnsi="Arial" w:cs="Arial"/>
          <w:shd w:val="clear" w:color="auto" w:fill="FFFFFF"/>
        </w:rPr>
        <w:t>// Give up the chair. </w:t>
      </w:r>
      <w:r w:rsidRPr="00EB3937">
        <w:rPr>
          <w:rFonts w:ascii="Arial" w:hAnsi="Arial" w:cs="Arial"/>
        </w:rPr>
        <w:br/>
      </w:r>
      <w:r w:rsidRPr="00EB3937">
        <w:rPr>
          <w:rFonts w:ascii="Arial" w:hAnsi="Arial" w:cs="Arial"/>
          <w:shd w:val="clear" w:color="auto" w:fill="FFFFFF"/>
        </w:rPr>
        <w:t>     printf("Customer %d leaving barber shop.\n", num); </w:t>
      </w:r>
      <w:r w:rsidRPr="00EB3937">
        <w:rPr>
          <w:rFonts w:ascii="Arial" w:hAnsi="Arial" w:cs="Arial"/>
        </w:rPr>
        <w:br/>
      </w:r>
      <w:r w:rsidRPr="00EB3937">
        <w:rPr>
          <w:rFonts w:ascii="Arial" w:hAnsi="Arial" w:cs="Arial"/>
          <w:shd w:val="clear" w:color="auto" w:fill="FFFFFF"/>
        </w:rPr>
        <w:t>} </w:t>
      </w:r>
      <w:r w:rsidRPr="00EB3937">
        <w:rPr>
          <w:rFonts w:ascii="Arial" w:hAnsi="Arial" w:cs="Arial"/>
        </w:rPr>
        <w:br/>
      </w:r>
      <w:r w:rsidRPr="00EB3937">
        <w:rPr>
          <w:rFonts w:ascii="Arial" w:hAnsi="Arial" w:cs="Arial"/>
        </w:rPr>
        <w:br/>
      </w:r>
      <w:r w:rsidRPr="00EB3937">
        <w:rPr>
          <w:rFonts w:ascii="Arial" w:hAnsi="Arial" w:cs="Arial"/>
          <w:shd w:val="clear" w:color="auto" w:fill="FFFFFF"/>
        </w:rPr>
        <w:t>void *barber(void *junk) </w:t>
      </w:r>
      <w:r w:rsidRPr="00EB3937">
        <w:rPr>
          <w:rFonts w:ascii="Arial" w:hAnsi="Arial" w:cs="Arial"/>
        </w:rPr>
        <w:br/>
      </w:r>
      <w:r w:rsidRPr="00EB3937">
        <w:rPr>
          <w:rFonts w:ascii="Arial" w:hAnsi="Arial" w:cs="Arial"/>
          <w:shd w:val="clear" w:color="auto" w:fill="FFFFFF"/>
        </w:rPr>
        <w:t>{ </w:t>
      </w:r>
      <w:r w:rsidRPr="00EB3937">
        <w:rPr>
          <w:rFonts w:ascii="Arial" w:hAnsi="Arial" w:cs="Arial"/>
        </w:rPr>
        <w:br/>
      </w:r>
      <w:r w:rsidRPr="00EB3937">
        <w:rPr>
          <w:rFonts w:ascii="Arial" w:hAnsi="Arial" w:cs="Arial"/>
          <w:shd w:val="clear" w:color="auto" w:fill="FFFFFF"/>
        </w:rPr>
        <w:t xml:space="preserve">// While there are still customers to be serviced... Our barber is </w:t>
      </w:r>
      <w:r w:rsidR="00196142" w:rsidRPr="00EB3937">
        <w:rPr>
          <w:rFonts w:ascii="Arial" w:hAnsi="Arial" w:cs="Arial"/>
          <w:shd w:val="clear" w:color="auto" w:fill="FFFFFF"/>
        </w:rPr>
        <w:t>omniscient</w:t>
      </w:r>
      <w:r w:rsidRPr="00EB3937">
        <w:rPr>
          <w:rFonts w:ascii="Arial" w:hAnsi="Arial" w:cs="Arial"/>
          <w:shd w:val="clear" w:color="auto" w:fill="FFFFFF"/>
        </w:rPr>
        <w:t xml:space="preserve"> and can tell if there</w:t>
      </w:r>
      <w:r w:rsidR="00196142">
        <w:rPr>
          <w:rFonts w:ascii="Arial" w:hAnsi="Arial" w:cs="Arial"/>
          <w:shd w:val="clear" w:color="auto" w:fill="FFFFFF"/>
        </w:rPr>
        <w:t xml:space="preserve"> //are </w:t>
      </w:r>
      <w:r w:rsidRPr="00EB3937">
        <w:rPr>
          <w:rFonts w:ascii="Arial" w:hAnsi="Arial" w:cs="Arial"/>
          <w:shd w:val="clear" w:color="auto" w:fill="FFFFFF"/>
        </w:rPr>
        <w:t>customers still on the way to his shop. </w:t>
      </w:r>
      <w:r w:rsidRPr="00EB3937">
        <w:rPr>
          <w:rFonts w:ascii="Arial" w:hAnsi="Arial" w:cs="Arial"/>
        </w:rPr>
        <w:br/>
      </w:r>
      <w:r w:rsidRPr="00EB3937">
        <w:rPr>
          <w:rFonts w:ascii="Arial" w:hAnsi="Arial" w:cs="Arial"/>
          <w:shd w:val="clear" w:color="auto" w:fill="FFFFFF"/>
        </w:rPr>
        <w:t>   </w:t>
      </w:r>
      <w:r w:rsidRPr="00EB3937">
        <w:rPr>
          <w:rFonts w:ascii="Arial" w:hAnsi="Arial" w:cs="Arial"/>
        </w:rPr>
        <w:br/>
      </w:r>
      <w:r w:rsidRPr="00EB3937">
        <w:rPr>
          <w:rFonts w:ascii="Arial" w:hAnsi="Arial" w:cs="Arial"/>
          <w:shd w:val="clear" w:color="auto" w:fill="FFFFFF"/>
        </w:rPr>
        <w:t>  while (!allDone) { // Sleep until someone arrives and wakes you.. </w:t>
      </w:r>
      <w:r w:rsidRPr="00EB3937">
        <w:rPr>
          <w:rFonts w:ascii="Arial" w:hAnsi="Arial" w:cs="Arial"/>
        </w:rPr>
        <w:br/>
      </w:r>
      <w:r w:rsidRPr="00EB3937">
        <w:rPr>
          <w:rFonts w:ascii="Arial" w:hAnsi="Arial" w:cs="Arial"/>
          <w:shd w:val="clear" w:color="auto" w:fill="FFFFFF"/>
        </w:rPr>
        <w:t>    printf("The barber is sleeping\n"); </w:t>
      </w:r>
      <w:r w:rsidRPr="00EB3937">
        <w:rPr>
          <w:rFonts w:ascii="Arial" w:hAnsi="Arial" w:cs="Arial"/>
        </w:rPr>
        <w:br/>
      </w:r>
      <w:r w:rsidRPr="00EB3937">
        <w:rPr>
          <w:rFonts w:ascii="Arial" w:hAnsi="Arial" w:cs="Arial"/>
          <w:shd w:val="clear" w:color="auto" w:fill="FFFFFF"/>
        </w:rPr>
        <w:t>    sem_wait(&amp;barberPillow); // Skip this stuff at the end... </w:t>
      </w:r>
      <w:r w:rsidRPr="00EB3937">
        <w:rPr>
          <w:rFonts w:ascii="Arial" w:hAnsi="Arial" w:cs="Arial"/>
        </w:rPr>
        <w:br/>
      </w:r>
      <w:r w:rsidRPr="00EB3937">
        <w:rPr>
          <w:rFonts w:ascii="Arial" w:hAnsi="Arial" w:cs="Arial"/>
          <w:shd w:val="clear" w:color="auto" w:fill="FFFFFF"/>
        </w:rPr>
        <w:t>    if (!allDone) </w:t>
      </w:r>
      <w:r w:rsidRPr="00EB3937">
        <w:rPr>
          <w:rFonts w:ascii="Arial" w:hAnsi="Arial" w:cs="Arial"/>
        </w:rPr>
        <w:br/>
      </w:r>
      <w:r w:rsidRPr="00EB3937">
        <w:rPr>
          <w:rFonts w:ascii="Arial" w:hAnsi="Arial" w:cs="Arial"/>
          <w:shd w:val="clear" w:color="auto" w:fill="FFFFFF"/>
        </w:rPr>
        <w:lastRenderedPageBreak/>
        <w:t>    { // Take a random amount of time to cut the customer's hair.</w:t>
      </w:r>
      <w:r w:rsidRPr="00EB3937">
        <w:rPr>
          <w:rFonts w:ascii="Arial" w:hAnsi="Arial" w:cs="Arial"/>
        </w:rPr>
        <w:br/>
      </w:r>
      <w:r w:rsidRPr="00EB3937">
        <w:rPr>
          <w:rFonts w:ascii="Arial" w:hAnsi="Arial" w:cs="Arial"/>
          <w:shd w:val="clear" w:color="auto" w:fill="FFFFFF"/>
        </w:rPr>
        <w:t>     printf("The barber is cutting hair\n"); </w:t>
      </w:r>
      <w:r w:rsidRPr="00EB3937">
        <w:rPr>
          <w:rFonts w:ascii="Arial" w:hAnsi="Arial" w:cs="Arial"/>
        </w:rPr>
        <w:br/>
      </w:r>
      <w:r w:rsidRPr="00EB3937">
        <w:rPr>
          <w:rFonts w:ascii="Arial" w:hAnsi="Arial" w:cs="Arial"/>
          <w:shd w:val="clear" w:color="auto" w:fill="FFFFFF"/>
        </w:rPr>
        <w:t>     sleep(3);</w:t>
      </w:r>
      <w:r w:rsidRPr="00EB3937">
        <w:rPr>
          <w:rFonts w:ascii="Arial" w:hAnsi="Arial" w:cs="Arial"/>
        </w:rPr>
        <w:br/>
      </w:r>
      <w:r w:rsidRPr="00EB3937">
        <w:rPr>
          <w:rFonts w:ascii="Arial" w:hAnsi="Arial" w:cs="Arial"/>
          <w:shd w:val="clear" w:color="auto" w:fill="FFFFFF"/>
        </w:rPr>
        <w:t>     printf("The barber has finished cutting hair.\n"); // Release the customer when done cutting... </w:t>
      </w:r>
      <w:r w:rsidRPr="00EB3937">
        <w:rPr>
          <w:rFonts w:ascii="Arial" w:hAnsi="Arial" w:cs="Arial"/>
        </w:rPr>
        <w:br/>
      </w:r>
      <w:r w:rsidRPr="00EB3937">
        <w:rPr>
          <w:rFonts w:ascii="Arial" w:hAnsi="Arial" w:cs="Arial"/>
          <w:shd w:val="clear" w:color="auto" w:fill="FFFFFF"/>
        </w:rPr>
        <w:t>     sem_post(&amp;seatBelt); </w:t>
      </w:r>
      <w:r w:rsidRPr="00EB3937">
        <w:rPr>
          <w:rFonts w:ascii="Arial" w:hAnsi="Arial" w:cs="Arial"/>
        </w:rPr>
        <w:br/>
      </w:r>
      <w:r w:rsidRPr="00EB3937">
        <w:rPr>
          <w:rFonts w:ascii="Arial" w:hAnsi="Arial" w:cs="Arial"/>
          <w:shd w:val="clear" w:color="auto" w:fill="FFFFFF"/>
        </w:rPr>
        <w:t>    } </w:t>
      </w:r>
      <w:r w:rsidRPr="00EB3937">
        <w:rPr>
          <w:rFonts w:ascii="Arial" w:hAnsi="Arial" w:cs="Arial"/>
        </w:rPr>
        <w:br/>
      </w:r>
      <w:r w:rsidRPr="00EB3937">
        <w:rPr>
          <w:rFonts w:ascii="Arial" w:hAnsi="Arial" w:cs="Arial"/>
          <w:shd w:val="clear" w:color="auto" w:fill="FFFFFF"/>
        </w:rPr>
        <w:t>    else { </w:t>
      </w:r>
      <w:r w:rsidRPr="00EB3937">
        <w:rPr>
          <w:rFonts w:ascii="Arial" w:hAnsi="Arial" w:cs="Arial"/>
        </w:rPr>
        <w:br/>
      </w:r>
      <w:r w:rsidRPr="00EB3937">
        <w:rPr>
          <w:rFonts w:ascii="Arial" w:hAnsi="Arial" w:cs="Arial"/>
          <w:shd w:val="clear" w:color="auto" w:fill="FFFFFF"/>
        </w:rPr>
        <w:t>         printf("The barber is going home for the day.\n"); </w:t>
      </w:r>
      <w:r w:rsidRPr="00EB3937">
        <w:rPr>
          <w:rFonts w:ascii="Arial" w:hAnsi="Arial" w:cs="Arial"/>
        </w:rPr>
        <w:br/>
      </w:r>
      <w:r w:rsidRPr="00EB3937">
        <w:rPr>
          <w:rFonts w:ascii="Arial" w:hAnsi="Arial" w:cs="Arial"/>
          <w:shd w:val="clear" w:color="auto" w:fill="FFFFFF"/>
        </w:rPr>
        <w:t>    } </w:t>
      </w:r>
      <w:r w:rsidRPr="00EB3937">
        <w:rPr>
          <w:rFonts w:ascii="Arial" w:hAnsi="Arial" w:cs="Arial"/>
        </w:rPr>
        <w:br/>
      </w:r>
      <w:r w:rsidRPr="00EB3937">
        <w:rPr>
          <w:rFonts w:ascii="Arial" w:hAnsi="Arial" w:cs="Arial"/>
          <w:shd w:val="clear" w:color="auto" w:fill="FFFFFF"/>
        </w:rPr>
        <w:t>   }</w:t>
      </w:r>
      <w:r w:rsidRPr="00EB3937">
        <w:rPr>
          <w:rFonts w:ascii="Arial" w:hAnsi="Arial" w:cs="Arial"/>
        </w:rPr>
        <w:br/>
      </w:r>
      <w:r w:rsidRPr="00EB3937">
        <w:rPr>
          <w:rFonts w:ascii="Arial" w:hAnsi="Arial" w:cs="Arial"/>
          <w:shd w:val="clear" w:color="auto" w:fill="FFFFFF"/>
        </w:rPr>
        <w:t>}</w:t>
      </w:r>
    </w:p>
    <w:p w:rsidR="00B628F7" w:rsidRDefault="00B628F7" w:rsidP="00B628F7">
      <w:pPr>
        <w:pStyle w:val="Heading1"/>
        <w:jc w:val="center"/>
        <w:rPr>
          <w:rFonts w:ascii="Arial" w:hAnsi="Arial" w:cs="Arial"/>
        </w:rPr>
      </w:pPr>
      <w:bookmarkStart w:id="15" w:name="_Toc511384884"/>
      <w:r>
        <w:rPr>
          <w:rFonts w:ascii="Arial" w:hAnsi="Arial" w:cs="Arial"/>
          <w:noProof/>
        </w:rPr>
        <w:drawing>
          <wp:inline distT="0" distB="0" distL="0" distR="0" wp14:anchorId="5945F103" wp14:editId="6B3BF68D">
            <wp:extent cx="452437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eepingbarber.png"/>
                    <pic:cNvPicPr/>
                  </pic:nvPicPr>
                  <pic:blipFill>
                    <a:blip r:embed="rId14">
                      <a:extLst>
                        <a:ext uri="{28A0092B-C50C-407E-A947-70E740481C1C}">
                          <a14:useLocalDpi xmlns:a14="http://schemas.microsoft.com/office/drawing/2010/main" val="0"/>
                        </a:ext>
                      </a:extLst>
                    </a:blip>
                    <a:stretch>
                      <a:fillRect/>
                    </a:stretch>
                  </pic:blipFill>
                  <pic:spPr>
                    <a:xfrm>
                      <a:off x="0" y="0"/>
                      <a:ext cx="4524375" cy="2381250"/>
                    </a:xfrm>
                    <a:prstGeom prst="rect">
                      <a:avLst/>
                    </a:prstGeom>
                  </pic:spPr>
                </pic:pic>
              </a:graphicData>
            </a:graphic>
          </wp:inline>
        </w:drawing>
      </w:r>
      <w:bookmarkEnd w:id="15"/>
    </w:p>
    <w:p w:rsidR="00B628F7" w:rsidRDefault="00B628F7" w:rsidP="00C30326">
      <w:pPr>
        <w:pStyle w:val="Heading1"/>
        <w:rPr>
          <w:rFonts w:ascii="Arial" w:hAnsi="Arial" w:cs="Arial"/>
        </w:rPr>
      </w:pPr>
    </w:p>
    <w:p w:rsidR="00B628F7" w:rsidRDefault="00B628F7" w:rsidP="00C30326">
      <w:pPr>
        <w:pStyle w:val="Heading1"/>
        <w:rPr>
          <w:rFonts w:ascii="Arial" w:hAnsi="Arial" w:cs="Arial"/>
        </w:rPr>
      </w:pPr>
    </w:p>
    <w:p w:rsidR="00B628F7" w:rsidRDefault="00B628F7" w:rsidP="00B628F7"/>
    <w:p w:rsidR="00B628F7" w:rsidRDefault="00B628F7" w:rsidP="00B628F7"/>
    <w:p w:rsidR="00B628F7" w:rsidRDefault="00B628F7" w:rsidP="00B628F7"/>
    <w:p w:rsidR="00B628F7" w:rsidRDefault="00B628F7" w:rsidP="00B628F7"/>
    <w:p w:rsidR="008C066C" w:rsidRDefault="008C066C" w:rsidP="00B628F7"/>
    <w:p w:rsidR="00B628F7" w:rsidRDefault="00B628F7" w:rsidP="00B628F7"/>
    <w:p w:rsidR="00B628F7" w:rsidRDefault="00B628F7" w:rsidP="00B628F7"/>
    <w:p w:rsidR="00B628F7" w:rsidRDefault="00B628F7" w:rsidP="00B628F7"/>
    <w:p w:rsidR="00B628F7" w:rsidRDefault="00B628F7" w:rsidP="00B628F7"/>
    <w:p w:rsidR="00B628F7" w:rsidRPr="00B628F7" w:rsidRDefault="00B628F7" w:rsidP="00B628F7"/>
    <w:p w:rsidR="00C30326" w:rsidRPr="00EB3937" w:rsidRDefault="00C30326" w:rsidP="00C30326">
      <w:pPr>
        <w:pStyle w:val="Heading1"/>
        <w:rPr>
          <w:rFonts w:ascii="Arial" w:hAnsi="Arial" w:cs="Arial"/>
        </w:rPr>
      </w:pPr>
      <w:bookmarkStart w:id="16" w:name="_Toc511384885"/>
      <w:r w:rsidRPr="00EB3937">
        <w:rPr>
          <w:rFonts w:ascii="Arial" w:hAnsi="Arial" w:cs="Arial"/>
        </w:rPr>
        <w:lastRenderedPageBreak/>
        <w:t>Lab Activity</w:t>
      </w:r>
      <w:bookmarkEnd w:id="16"/>
    </w:p>
    <w:p w:rsidR="003328D1" w:rsidRPr="00EB3937" w:rsidRDefault="003328D1" w:rsidP="003328D1">
      <w:pPr>
        <w:rPr>
          <w:rFonts w:ascii="Arial" w:hAnsi="Arial" w:cs="Arial"/>
          <w:b/>
        </w:rPr>
      </w:pPr>
      <w:r w:rsidRPr="00EB3937">
        <w:rPr>
          <w:rFonts w:ascii="Arial" w:hAnsi="Arial" w:cs="Arial"/>
          <w:b/>
        </w:rPr>
        <w:t>Task1</w:t>
      </w:r>
      <w:r w:rsidR="000E5FFA" w:rsidRPr="00EB3937">
        <w:rPr>
          <w:rFonts w:ascii="Arial" w:hAnsi="Arial" w:cs="Arial"/>
          <w:b/>
        </w:rPr>
        <w:t>:</w:t>
      </w:r>
    </w:p>
    <w:p w:rsidR="003328D1" w:rsidRPr="00EB3937" w:rsidRDefault="003328D1" w:rsidP="003328D1">
      <w:pPr>
        <w:pStyle w:val="ListParagraph"/>
        <w:numPr>
          <w:ilvl w:val="0"/>
          <w:numId w:val="28"/>
        </w:numPr>
        <w:rPr>
          <w:rFonts w:ascii="Arial" w:hAnsi="Arial" w:cs="Arial"/>
        </w:rPr>
      </w:pPr>
      <w:r w:rsidRPr="00EB3937">
        <w:rPr>
          <w:rFonts w:ascii="Arial" w:hAnsi="Arial" w:cs="Arial"/>
        </w:rPr>
        <w:t xml:space="preserve">Create an icecream eating contest problem protected by a semaphore lock. Use global variables icecreamremaining. Create 3 threads for 3 persons to eat icecreams until all are finished. But only one person will be given icecreamcone at a time by the salesman. </w:t>
      </w:r>
      <w:r w:rsidR="000358E7" w:rsidRPr="00EB3937">
        <w:rPr>
          <w:rFonts w:ascii="Arial" w:hAnsi="Arial" w:cs="Arial"/>
        </w:rPr>
        <w:t>So restrict</w:t>
      </w:r>
      <w:r w:rsidRPr="00EB3937">
        <w:rPr>
          <w:rFonts w:ascii="Arial" w:hAnsi="Arial" w:cs="Arial"/>
        </w:rPr>
        <w:t xml:space="preserve"> access </w:t>
      </w:r>
      <w:r w:rsidR="000358E7" w:rsidRPr="00EB3937">
        <w:rPr>
          <w:rFonts w:ascii="Arial" w:hAnsi="Arial" w:cs="Arial"/>
        </w:rPr>
        <w:t>to ice-creams</w:t>
      </w:r>
      <w:r w:rsidRPr="00EB3937">
        <w:rPr>
          <w:rFonts w:ascii="Arial" w:hAnsi="Arial" w:cs="Arial"/>
        </w:rPr>
        <w:t xml:space="preserve"> so that only one thread can decrement it by using a semaphor</w:t>
      </w:r>
      <w:r w:rsidR="000358E7">
        <w:rPr>
          <w:rFonts w:ascii="Arial" w:hAnsi="Arial" w:cs="Arial"/>
        </w:rPr>
        <w:t>e</w:t>
      </w:r>
      <w:r w:rsidRPr="00EB3937">
        <w:rPr>
          <w:rFonts w:ascii="Arial" w:hAnsi="Arial" w:cs="Arial"/>
        </w:rPr>
        <w:t>. So use sem_wait and Sem_post in thread .</w:t>
      </w:r>
      <w:r w:rsidRPr="00EB3937">
        <w:rPr>
          <w:rFonts w:ascii="Arial" w:hAnsi="Arial" w:cs="Arial"/>
        </w:rPr>
        <w:br/>
      </w:r>
    </w:p>
    <w:p w:rsidR="003328D1" w:rsidRPr="00EB3937" w:rsidRDefault="000358E7" w:rsidP="003328D1">
      <w:pPr>
        <w:pStyle w:val="ListParagraph"/>
        <w:numPr>
          <w:ilvl w:val="0"/>
          <w:numId w:val="28"/>
        </w:numPr>
        <w:rPr>
          <w:rFonts w:ascii="Arial" w:hAnsi="Arial" w:cs="Arial"/>
        </w:rPr>
      </w:pPr>
      <w:r>
        <w:rPr>
          <w:rFonts w:ascii="Arial" w:hAnsi="Arial" w:cs="Arial"/>
        </w:rPr>
        <w:t>G</w:t>
      </w:r>
      <w:r w:rsidR="003328D1" w:rsidRPr="00EB3937">
        <w:rPr>
          <w:rFonts w:ascii="Arial" w:hAnsi="Arial" w:cs="Arial"/>
        </w:rPr>
        <w:t>et each person to count money from his wallet for the icecream payment which can take one to 2 seconds during which other person can acquire the salesman to sell him icecream. Redo the coding to accommodate this condition in your threads as well.</w:t>
      </w:r>
    </w:p>
    <w:p w:rsidR="003328D1" w:rsidRPr="00EB3937" w:rsidRDefault="003328D1" w:rsidP="003328D1">
      <w:pPr>
        <w:rPr>
          <w:rFonts w:ascii="Arial" w:hAnsi="Arial" w:cs="Arial"/>
          <w:b/>
        </w:rPr>
      </w:pPr>
      <w:r w:rsidRPr="00EB3937">
        <w:rPr>
          <w:rFonts w:ascii="Arial" w:hAnsi="Arial" w:cs="Arial"/>
          <w:b/>
        </w:rPr>
        <w:t xml:space="preserve">Task 2:  </w:t>
      </w:r>
    </w:p>
    <w:p w:rsidR="000E5FFA" w:rsidRDefault="003328D1" w:rsidP="00EB3937">
      <w:pPr>
        <w:rPr>
          <w:rFonts w:ascii="Arial" w:hAnsi="Arial" w:cs="Arial"/>
        </w:rPr>
      </w:pPr>
      <w:r w:rsidRPr="00EB3937">
        <w:rPr>
          <w:rFonts w:ascii="Arial" w:hAnsi="Arial" w:cs="Arial"/>
        </w:rPr>
        <w:t>You need to synchronize customers at boarding lounge of an airport using semaphore. where there are 10 customers, each needs to weight his luggage, get it checked and get a boarding pass. During each task passengers are too bored that they sleep, weighting luggage takes 4 seconds sleep, security check for luggage needs 7 seconds sleep and getting boarding pass needs 3 seconds sleep.</w:t>
      </w:r>
    </w:p>
    <w:p w:rsidR="00B628F7" w:rsidRPr="00B628F7" w:rsidRDefault="00B628F7" w:rsidP="00EB3937">
      <w:pPr>
        <w:rPr>
          <w:rFonts w:ascii="Arial" w:hAnsi="Arial" w:cs="Arial"/>
          <w:b/>
        </w:rPr>
      </w:pPr>
      <w:r>
        <w:rPr>
          <w:rFonts w:ascii="Arial" w:hAnsi="Arial" w:cs="Arial"/>
          <w:b/>
        </w:rPr>
        <w:t>Task 3</w:t>
      </w:r>
      <w:r w:rsidRPr="00EB3937">
        <w:rPr>
          <w:rFonts w:ascii="Arial" w:hAnsi="Arial" w:cs="Arial"/>
          <w:b/>
        </w:rPr>
        <w:t xml:space="preserve">:  </w:t>
      </w:r>
    </w:p>
    <w:p w:rsidR="00EC5A44" w:rsidRDefault="00B628F7" w:rsidP="00EB3937">
      <w:pPr>
        <w:rPr>
          <w:rFonts w:ascii="Arial" w:hAnsi="Arial" w:cs="Arial"/>
        </w:rPr>
      </w:pPr>
      <w:r>
        <w:rPr>
          <w:rFonts w:ascii="Arial" w:hAnsi="Arial" w:cs="Arial"/>
        </w:rPr>
        <w:t>A Laundromat has 1</w:t>
      </w:r>
      <w:r w:rsidRPr="00B628F7">
        <w:rPr>
          <w:rFonts w:ascii="Arial" w:hAnsi="Arial" w:cs="Arial"/>
        </w:rPr>
        <w:t>0 washing machin</w:t>
      </w:r>
      <w:r>
        <w:rPr>
          <w:rFonts w:ascii="Arial" w:hAnsi="Arial" w:cs="Arial"/>
        </w:rPr>
        <w:t xml:space="preserve">es and </w:t>
      </w:r>
      <w:r w:rsidRPr="00B628F7">
        <w:rPr>
          <w:rFonts w:ascii="Arial" w:hAnsi="Arial" w:cs="Arial"/>
        </w:rPr>
        <w:t>5 dryers. Assuming that all customers use one washing machine to wash their clot</w:t>
      </w:r>
      <w:r>
        <w:rPr>
          <w:rFonts w:ascii="Arial" w:hAnsi="Arial" w:cs="Arial"/>
        </w:rPr>
        <w:t>hes then one dryer to dry them. Use semaphores to implement this for 30 customers.</w:t>
      </w:r>
    </w:p>
    <w:p w:rsidR="00DC2729" w:rsidRPr="00DC2729" w:rsidRDefault="00DC2729" w:rsidP="00EB3937">
      <w:pPr>
        <w:rPr>
          <w:rFonts w:ascii="Arial" w:hAnsi="Arial" w:cs="Arial"/>
          <w:b/>
        </w:rPr>
      </w:pPr>
      <w:r>
        <w:rPr>
          <w:rFonts w:ascii="Arial" w:hAnsi="Arial" w:cs="Arial"/>
          <w:b/>
        </w:rPr>
        <w:t>Task 4</w:t>
      </w:r>
      <w:r w:rsidRPr="00EB3937">
        <w:rPr>
          <w:rFonts w:ascii="Arial" w:hAnsi="Arial" w:cs="Arial"/>
          <w:b/>
        </w:rPr>
        <w:t xml:space="preserve">:  </w:t>
      </w:r>
    </w:p>
    <w:p w:rsidR="00DC2729" w:rsidRDefault="00DC2729" w:rsidP="00DC2729">
      <w:pPr>
        <w:rPr>
          <w:rFonts w:ascii="Arial" w:hAnsi="Arial" w:cs="Arial"/>
        </w:rPr>
      </w:pPr>
      <w:r w:rsidRPr="00DC2729">
        <w:rPr>
          <w:rFonts w:ascii="Arial" w:hAnsi="Arial" w:cs="Arial"/>
        </w:rPr>
        <w:t>A pizza oven can contain nine pizzas but the oven narrow opening allows only one cook at a time to either put a pizza in the oven or to take one out. Given that there will be more than one cook preparing pizzas at any given time</w:t>
      </w:r>
      <w:r>
        <w:rPr>
          <w:rFonts w:ascii="Arial" w:hAnsi="Arial" w:cs="Arial"/>
        </w:rPr>
        <w:t>.</w:t>
      </w:r>
      <w:r w:rsidRPr="00DC2729">
        <w:rPr>
          <w:rFonts w:ascii="Arial" w:hAnsi="Arial" w:cs="Arial"/>
        </w:rPr>
        <w:t xml:space="preserve"> </w:t>
      </w:r>
      <w:r>
        <w:rPr>
          <w:rFonts w:ascii="Arial" w:hAnsi="Arial" w:cs="Arial"/>
        </w:rPr>
        <w:t>Use semaphores to implement this for</w:t>
      </w:r>
      <w:r w:rsidR="008C066C">
        <w:rPr>
          <w:rFonts w:ascii="Arial" w:hAnsi="Arial" w:cs="Arial"/>
        </w:rPr>
        <w:t xml:space="preserve"> 20 pizzas and 5 cooks</w:t>
      </w:r>
      <w:r>
        <w:rPr>
          <w:rFonts w:ascii="Arial" w:hAnsi="Arial" w:cs="Arial"/>
        </w:rPr>
        <w:t>.</w:t>
      </w:r>
    </w:p>
    <w:p w:rsidR="008C066C" w:rsidRPr="00EB3937" w:rsidRDefault="008C066C" w:rsidP="008C066C">
      <w:pPr>
        <w:pStyle w:val="Heading1"/>
        <w:rPr>
          <w:rFonts w:ascii="Arial" w:hAnsi="Arial" w:cs="Arial"/>
        </w:rPr>
      </w:pPr>
      <w:bookmarkStart w:id="17" w:name="_Toc511384886"/>
      <w:r>
        <w:rPr>
          <w:rFonts w:ascii="Arial" w:hAnsi="Arial" w:cs="Arial"/>
        </w:rPr>
        <w:t>References</w:t>
      </w:r>
      <w:bookmarkEnd w:id="17"/>
    </w:p>
    <w:p w:rsidR="00EC5A44" w:rsidRPr="008C066C" w:rsidRDefault="00262974" w:rsidP="00B628F7">
      <w:pPr>
        <w:pStyle w:val="ListParagraph"/>
        <w:numPr>
          <w:ilvl w:val="0"/>
          <w:numId w:val="31"/>
        </w:numPr>
        <w:rPr>
          <w:rStyle w:val="Hyperlink"/>
          <w:rFonts w:ascii="Arial" w:hAnsi="Arial" w:cs="Arial"/>
          <w:color w:val="auto"/>
          <w:u w:val="none"/>
        </w:rPr>
      </w:pPr>
      <w:hyperlink r:id="rId15" w:history="1">
        <w:r w:rsidR="00EC5A44" w:rsidRPr="00B628F7">
          <w:rPr>
            <w:rStyle w:val="Hyperlink"/>
            <w:rFonts w:ascii="Arial" w:hAnsi="Arial" w:cs="Arial"/>
          </w:rPr>
          <w:t>http://preshing.com/20150316/semaphores-are-surprisingly-versatile/</w:t>
        </w:r>
      </w:hyperlink>
    </w:p>
    <w:p w:rsidR="008C066C" w:rsidRDefault="00262974" w:rsidP="008C066C">
      <w:pPr>
        <w:pStyle w:val="ListParagraph"/>
        <w:numPr>
          <w:ilvl w:val="0"/>
          <w:numId w:val="31"/>
        </w:numPr>
        <w:rPr>
          <w:rFonts w:ascii="Arial" w:hAnsi="Arial" w:cs="Arial"/>
        </w:rPr>
      </w:pPr>
      <w:hyperlink r:id="rId16" w:history="1">
        <w:r w:rsidR="008C066C" w:rsidRPr="00A41EE1">
          <w:rPr>
            <w:rStyle w:val="Hyperlink"/>
            <w:rFonts w:ascii="Arial" w:hAnsi="Arial" w:cs="Arial"/>
          </w:rPr>
          <w:t>https://geraldo1993.github.io/blog/Semaphores-Exercises/</w:t>
        </w:r>
      </w:hyperlink>
    </w:p>
    <w:p w:rsidR="008C066C" w:rsidRPr="00B628F7" w:rsidRDefault="008C066C" w:rsidP="008C066C">
      <w:pPr>
        <w:pStyle w:val="ListParagraph"/>
        <w:rPr>
          <w:rFonts w:ascii="Arial" w:hAnsi="Arial" w:cs="Arial"/>
        </w:rPr>
      </w:pPr>
    </w:p>
    <w:p w:rsidR="00EC5A44" w:rsidRPr="00EB3937" w:rsidRDefault="00EC5A44" w:rsidP="00EB3937">
      <w:pPr>
        <w:rPr>
          <w:rFonts w:ascii="Arial" w:hAnsi="Arial" w:cs="Arial"/>
        </w:rPr>
      </w:pPr>
    </w:p>
    <w:sectPr w:rsidR="00EC5A44" w:rsidRPr="00EB3937" w:rsidSect="00E2598C">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974" w:rsidRDefault="00262974" w:rsidP="00413244">
      <w:pPr>
        <w:spacing w:after="0" w:line="240" w:lineRule="auto"/>
      </w:pPr>
      <w:r>
        <w:separator/>
      </w:r>
    </w:p>
  </w:endnote>
  <w:endnote w:type="continuationSeparator" w:id="0">
    <w:p w:rsidR="00262974" w:rsidRDefault="00262974" w:rsidP="0041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974" w:rsidRDefault="00262974" w:rsidP="00413244">
      <w:pPr>
        <w:spacing w:after="0" w:line="240" w:lineRule="auto"/>
      </w:pPr>
      <w:r>
        <w:separator/>
      </w:r>
    </w:p>
  </w:footnote>
  <w:footnote w:type="continuationSeparator" w:id="0">
    <w:p w:rsidR="00262974" w:rsidRDefault="00262974" w:rsidP="00413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15:restartNumberingAfterBreak="0">
    <w:nsid w:val="05FB0E1E"/>
    <w:multiLevelType w:val="hybridMultilevel"/>
    <w:tmpl w:val="6C40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AA2F33"/>
    <w:multiLevelType w:val="hybridMultilevel"/>
    <w:tmpl w:val="F94A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B36946"/>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1" w15:restartNumberingAfterBreak="0">
    <w:nsid w:val="147B7A08"/>
    <w:multiLevelType w:val="hybridMultilevel"/>
    <w:tmpl w:val="DC82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772AB9"/>
    <w:multiLevelType w:val="hybridMultilevel"/>
    <w:tmpl w:val="7FE621F0"/>
    <w:lvl w:ilvl="0" w:tplc="8188CD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17576B"/>
    <w:multiLevelType w:val="hybridMultilevel"/>
    <w:tmpl w:val="52B67E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1C222F"/>
    <w:multiLevelType w:val="multilevel"/>
    <w:tmpl w:val="3F56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A20F13"/>
    <w:multiLevelType w:val="hybridMultilevel"/>
    <w:tmpl w:val="E7F6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81571"/>
    <w:multiLevelType w:val="hybridMultilevel"/>
    <w:tmpl w:val="E1588FA6"/>
    <w:lvl w:ilvl="0" w:tplc="3E2207D6">
      <w:start w:val="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977562"/>
    <w:multiLevelType w:val="hybridMultilevel"/>
    <w:tmpl w:val="E424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E358CA"/>
    <w:multiLevelType w:val="hybridMultilevel"/>
    <w:tmpl w:val="2E76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3F0B71"/>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0" w15:restartNumberingAfterBreak="0">
    <w:nsid w:val="3C6B1BF4"/>
    <w:multiLevelType w:val="hybridMultilevel"/>
    <w:tmpl w:val="1742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933C4"/>
    <w:multiLevelType w:val="hybridMultilevel"/>
    <w:tmpl w:val="5CEA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D96A09"/>
    <w:multiLevelType w:val="hybridMultilevel"/>
    <w:tmpl w:val="6786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CF2135"/>
    <w:multiLevelType w:val="hybridMultilevel"/>
    <w:tmpl w:val="5CBC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46709C"/>
    <w:multiLevelType w:val="hybridMultilevel"/>
    <w:tmpl w:val="9F46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DA4016"/>
    <w:multiLevelType w:val="hybridMultilevel"/>
    <w:tmpl w:val="C0EE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A6B55"/>
    <w:multiLevelType w:val="hybridMultilevel"/>
    <w:tmpl w:val="BDF4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EF0A5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8" w15:restartNumberingAfterBreak="0">
    <w:nsid w:val="72614696"/>
    <w:multiLevelType w:val="hybridMultilevel"/>
    <w:tmpl w:val="58F2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065A0A"/>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0" w15:restartNumberingAfterBreak="0">
    <w:nsid w:val="7CA17FA2"/>
    <w:multiLevelType w:val="hybridMultilevel"/>
    <w:tmpl w:val="8C5AFFC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9"/>
  </w:num>
  <w:num w:numId="2">
    <w:abstractNumId w:val="17"/>
  </w:num>
  <w:num w:numId="3">
    <w:abstractNumId w:val="18"/>
  </w:num>
  <w:num w:numId="4">
    <w:abstractNumId w:val="15"/>
  </w:num>
  <w:num w:numId="5">
    <w:abstractNumId w:val="11"/>
  </w:num>
  <w:num w:numId="6">
    <w:abstractNumId w:val="25"/>
  </w:num>
  <w:num w:numId="7">
    <w:abstractNumId w:val="0"/>
  </w:num>
  <w:num w:numId="8">
    <w:abstractNumId w:val="1"/>
  </w:num>
  <w:num w:numId="9">
    <w:abstractNumId w:val="28"/>
  </w:num>
  <w:num w:numId="10">
    <w:abstractNumId w:val="2"/>
  </w:num>
  <w:num w:numId="11">
    <w:abstractNumId w:val="3"/>
  </w:num>
  <w:num w:numId="12">
    <w:abstractNumId w:val="21"/>
  </w:num>
  <w:num w:numId="13">
    <w:abstractNumId w:val="8"/>
  </w:num>
  <w:num w:numId="14">
    <w:abstractNumId w:val="4"/>
  </w:num>
  <w:num w:numId="15">
    <w:abstractNumId w:val="5"/>
  </w:num>
  <w:num w:numId="16">
    <w:abstractNumId w:val="6"/>
  </w:num>
  <w:num w:numId="17">
    <w:abstractNumId w:val="7"/>
  </w:num>
  <w:num w:numId="18">
    <w:abstractNumId w:val="19"/>
  </w:num>
  <w:num w:numId="19">
    <w:abstractNumId w:val="29"/>
  </w:num>
  <w:num w:numId="20">
    <w:abstractNumId w:val="10"/>
  </w:num>
  <w:num w:numId="21">
    <w:abstractNumId w:val="27"/>
  </w:num>
  <w:num w:numId="22">
    <w:abstractNumId w:val="30"/>
  </w:num>
  <w:num w:numId="23">
    <w:abstractNumId w:val="20"/>
  </w:num>
  <w:num w:numId="24">
    <w:abstractNumId w:val="12"/>
  </w:num>
  <w:num w:numId="25">
    <w:abstractNumId w:val="23"/>
  </w:num>
  <w:num w:numId="26">
    <w:abstractNumId w:val="24"/>
  </w:num>
  <w:num w:numId="27">
    <w:abstractNumId w:val="16"/>
  </w:num>
  <w:num w:numId="28">
    <w:abstractNumId w:val="13"/>
  </w:num>
  <w:num w:numId="29">
    <w:abstractNumId w:val="14"/>
  </w:num>
  <w:num w:numId="30">
    <w:abstractNumId w:val="2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7F"/>
    <w:rsid w:val="00027B04"/>
    <w:rsid w:val="0003305A"/>
    <w:rsid w:val="000358E7"/>
    <w:rsid w:val="00036999"/>
    <w:rsid w:val="000567E5"/>
    <w:rsid w:val="00092A21"/>
    <w:rsid w:val="000A1258"/>
    <w:rsid w:val="000A3EF7"/>
    <w:rsid w:val="000C5AE6"/>
    <w:rsid w:val="000E0EE4"/>
    <w:rsid w:val="000E5FFA"/>
    <w:rsid w:val="00154EEA"/>
    <w:rsid w:val="00173320"/>
    <w:rsid w:val="00196142"/>
    <w:rsid w:val="001F1A37"/>
    <w:rsid w:val="00262974"/>
    <w:rsid w:val="002641E7"/>
    <w:rsid w:val="00274D67"/>
    <w:rsid w:val="002E63C1"/>
    <w:rsid w:val="003328D1"/>
    <w:rsid w:val="00352EA1"/>
    <w:rsid w:val="00357AD4"/>
    <w:rsid w:val="00366BDD"/>
    <w:rsid w:val="003F338E"/>
    <w:rsid w:val="0040147B"/>
    <w:rsid w:val="00407CA8"/>
    <w:rsid w:val="00413244"/>
    <w:rsid w:val="00424CCF"/>
    <w:rsid w:val="004505FC"/>
    <w:rsid w:val="0048503F"/>
    <w:rsid w:val="004B24CB"/>
    <w:rsid w:val="00540CEE"/>
    <w:rsid w:val="005A05FD"/>
    <w:rsid w:val="005A50C4"/>
    <w:rsid w:val="0060796A"/>
    <w:rsid w:val="00632E23"/>
    <w:rsid w:val="0063463A"/>
    <w:rsid w:val="00660DED"/>
    <w:rsid w:val="00665193"/>
    <w:rsid w:val="0067071B"/>
    <w:rsid w:val="006C672D"/>
    <w:rsid w:val="0072713B"/>
    <w:rsid w:val="00823973"/>
    <w:rsid w:val="00857286"/>
    <w:rsid w:val="008967AA"/>
    <w:rsid w:val="008C066C"/>
    <w:rsid w:val="008C19B1"/>
    <w:rsid w:val="009324F7"/>
    <w:rsid w:val="00990466"/>
    <w:rsid w:val="009E4C1E"/>
    <w:rsid w:val="00A23BB7"/>
    <w:rsid w:val="00A3508D"/>
    <w:rsid w:val="00A56A57"/>
    <w:rsid w:val="00A6553E"/>
    <w:rsid w:val="00A9002E"/>
    <w:rsid w:val="00B02CC4"/>
    <w:rsid w:val="00B628F7"/>
    <w:rsid w:val="00B826C5"/>
    <w:rsid w:val="00BA310C"/>
    <w:rsid w:val="00BC377F"/>
    <w:rsid w:val="00BE038C"/>
    <w:rsid w:val="00BE5CAC"/>
    <w:rsid w:val="00C30326"/>
    <w:rsid w:val="00D17058"/>
    <w:rsid w:val="00D43666"/>
    <w:rsid w:val="00DC2729"/>
    <w:rsid w:val="00E136BA"/>
    <w:rsid w:val="00E2598C"/>
    <w:rsid w:val="00E27995"/>
    <w:rsid w:val="00E55DCD"/>
    <w:rsid w:val="00E703D0"/>
    <w:rsid w:val="00EA3B06"/>
    <w:rsid w:val="00EB3937"/>
    <w:rsid w:val="00EC5A44"/>
    <w:rsid w:val="00F40C66"/>
    <w:rsid w:val="00F44303"/>
    <w:rsid w:val="00F55357"/>
    <w:rsid w:val="00F652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6CA75F-EEF5-4915-9272-6BD0CE6A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EEA"/>
  </w:style>
  <w:style w:type="paragraph" w:styleId="Heading1">
    <w:name w:val="heading 1"/>
    <w:basedOn w:val="Normal"/>
    <w:next w:val="Normal"/>
    <w:link w:val="Heading1Char"/>
    <w:uiPriority w:val="9"/>
    <w:qFormat/>
    <w:rsid w:val="00BC3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77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C377F"/>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BC37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377F"/>
    <w:pPr>
      <w:outlineLvl w:val="9"/>
    </w:pPr>
  </w:style>
  <w:style w:type="table" w:styleId="TableGrid">
    <w:name w:val="Table Grid"/>
    <w:basedOn w:val="TableNormal"/>
    <w:uiPriority w:val="39"/>
    <w:rsid w:val="00BC3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BC37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BC377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BC377F"/>
    <w:pPr>
      <w:spacing w:after="0" w:line="240" w:lineRule="auto"/>
    </w:pPr>
  </w:style>
  <w:style w:type="paragraph" w:styleId="ListParagraph">
    <w:name w:val="List Paragraph"/>
    <w:basedOn w:val="Normal"/>
    <w:uiPriority w:val="34"/>
    <w:qFormat/>
    <w:rsid w:val="000567E5"/>
    <w:pPr>
      <w:ind w:left="720"/>
      <w:contextualSpacing/>
    </w:pPr>
  </w:style>
  <w:style w:type="paragraph" w:styleId="TOC1">
    <w:name w:val="toc 1"/>
    <w:basedOn w:val="Normal"/>
    <w:next w:val="Normal"/>
    <w:autoRedefine/>
    <w:uiPriority w:val="39"/>
    <w:unhideWhenUsed/>
    <w:rsid w:val="00EA3B06"/>
    <w:pPr>
      <w:spacing w:after="100"/>
    </w:pPr>
  </w:style>
  <w:style w:type="paragraph" w:styleId="TOC2">
    <w:name w:val="toc 2"/>
    <w:basedOn w:val="Normal"/>
    <w:next w:val="Normal"/>
    <w:autoRedefine/>
    <w:uiPriority w:val="39"/>
    <w:unhideWhenUsed/>
    <w:rsid w:val="00EA3B06"/>
    <w:pPr>
      <w:spacing w:after="100"/>
      <w:ind w:left="220"/>
    </w:pPr>
  </w:style>
  <w:style w:type="character" w:styleId="Hyperlink">
    <w:name w:val="Hyperlink"/>
    <w:basedOn w:val="DefaultParagraphFont"/>
    <w:uiPriority w:val="99"/>
    <w:unhideWhenUsed/>
    <w:rsid w:val="00EA3B06"/>
    <w:rPr>
      <w:color w:val="0563C1" w:themeColor="hyperlink"/>
      <w:u w:val="single"/>
    </w:rPr>
  </w:style>
  <w:style w:type="paragraph" w:styleId="BodyText">
    <w:name w:val="Body Text"/>
    <w:basedOn w:val="Normal"/>
    <w:link w:val="BodyTextChar"/>
    <w:rsid w:val="00A6553E"/>
    <w:pPr>
      <w:suppressAutoHyphens/>
      <w:spacing w:after="140" w:line="288" w:lineRule="auto"/>
    </w:pPr>
    <w:rPr>
      <w:rFonts w:ascii="Liberation Serif" w:eastAsia="Noto Sans CJK SC Regular" w:hAnsi="Liberation Serif" w:cs="FreeSans"/>
      <w:kern w:val="1"/>
      <w:sz w:val="24"/>
      <w:szCs w:val="24"/>
      <w:lang w:eastAsia="zh-CN" w:bidi="hi-IN"/>
    </w:rPr>
  </w:style>
  <w:style w:type="character" w:customStyle="1" w:styleId="BodyTextChar">
    <w:name w:val="Body Text Char"/>
    <w:basedOn w:val="DefaultParagraphFont"/>
    <w:link w:val="BodyText"/>
    <w:rsid w:val="00A6553E"/>
    <w:rPr>
      <w:rFonts w:ascii="Liberation Serif" w:eastAsia="Noto Sans CJK SC Regular" w:hAnsi="Liberation Serif" w:cs="FreeSans"/>
      <w:kern w:val="1"/>
      <w:sz w:val="24"/>
      <w:szCs w:val="24"/>
      <w:lang w:eastAsia="zh-CN" w:bidi="hi-IN"/>
    </w:rPr>
  </w:style>
  <w:style w:type="paragraph" w:styleId="Header">
    <w:name w:val="header"/>
    <w:basedOn w:val="Normal"/>
    <w:link w:val="HeaderChar"/>
    <w:uiPriority w:val="99"/>
    <w:unhideWhenUsed/>
    <w:rsid w:val="00413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244"/>
  </w:style>
  <w:style w:type="paragraph" w:styleId="Footer">
    <w:name w:val="footer"/>
    <w:basedOn w:val="Normal"/>
    <w:link w:val="FooterChar"/>
    <w:uiPriority w:val="99"/>
    <w:unhideWhenUsed/>
    <w:rsid w:val="00413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244"/>
  </w:style>
  <w:style w:type="paragraph" w:customStyle="1" w:styleId="TableContents">
    <w:name w:val="Table Contents"/>
    <w:basedOn w:val="Normal"/>
    <w:rsid w:val="00413244"/>
    <w:pPr>
      <w:suppressLineNumbers/>
      <w:suppressAutoHyphens/>
      <w:spacing w:after="0" w:line="240" w:lineRule="auto"/>
    </w:pPr>
    <w:rPr>
      <w:rFonts w:ascii="Liberation Serif" w:eastAsia="Noto Sans CJK SC Regular" w:hAnsi="Liberation Serif" w:cs="FreeSans"/>
      <w:kern w:val="1"/>
      <w:sz w:val="24"/>
      <w:szCs w:val="24"/>
      <w:lang w:eastAsia="zh-CN" w:bidi="hi-IN"/>
    </w:rPr>
  </w:style>
  <w:style w:type="character" w:customStyle="1" w:styleId="UnresolvedMention">
    <w:name w:val="Unresolved Mention"/>
    <w:basedOn w:val="DefaultParagraphFont"/>
    <w:uiPriority w:val="99"/>
    <w:semiHidden/>
    <w:unhideWhenUsed/>
    <w:rsid w:val="009324F7"/>
    <w:rPr>
      <w:color w:val="808080"/>
      <w:shd w:val="clear" w:color="auto" w:fill="E6E6E6"/>
    </w:rPr>
  </w:style>
  <w:style w:type="paragraph" w:customStyle="1" w:styleId="PreformattedText">
    <w:name w:val="Preformatted Text"/>
    <w:basedOn w:val="Normal"/>
    <w:rsid w:val="00424CCF"/>
    <w:pPr>
      <w:suppressAutoHyphens/>
      <w:spacing w:after="0" w:line="240" w:lineRule="auto"/>
    </w:pPr>
    <w:rPr>
      <w:rFonts w:ascii="Liberation Mono" w:eastAsia="Nimbus Mono L" w:hAnsi="Liberation Mono" w:cs="Liberation Mono"/>
      <w:kern w:val="1"/>
      <w:sz w:val="20"/>
      <w:szCs w:val="20"/>
      <w:lang w:eastAsia="zh-CN" w:bidi="hi-IN"/>
    </w:rPr>
  </w:style>
  <w:style w:type="character" w:customStyle="1" w:styleId="SourceText">
    <w:name w:val="Source Text"/>
    <w:rsid w:val="009E4C1E"/>
    <w:rPr>
      <w:rFonts w:ascii="Liberation Mono" w:eastAsia="Nimbus Mono L" w:hAnsi="Liberation Mono" w:cs="Liberation Mono"/>
    </w:rPr>
  </w:style>
  <w:style w:type="character" w:styleId="FollowedHyperlink">
    <w:name w:val="FollowedHyperlink"/>
    <w:basedOn w:val="DefaultParagraphFont"/>
    <w:uiPriority w:val="99"/>
    <w:semiHidden/>
    <w:unhideWhenUsed/>
    <w:rsid w:val="000E5FFA"/>
    <w:rPr>
      <w:color w:val="954F72" w:themeColor="followedHyperlink"/>
      <w:u w:val="single"/>
    </w:rPr>
  </w:style>
  <w:style w:type="paragraph" w:styleId="BalloonText">
    <w:name w:val="Balloon Text"/>
    <w:basedOn w:val="Normal"/>
    <w:link w:val="BalloonTextChar"/>
    <w:uiPriority w:val="99"/>
    <w:semiHidden/>
    <w:unhideWhenUsed/>
    <w:rsid w:val="00EB3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9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11425">
      <w:bodyDiv w:val="1"/>
      <w:marLeft w:val="0"/>
      <w:marRight w:val="0"/>
      <w:marTop w:val="0"/>
      <w:marBottom w:val="0"/>
      <w:divBdr>
        <w:top w:val="none" w:sz="0" w:space="0" w:color="auto"/>
        <w:left w:val="none" w:sz="0" w:space="0" w:color="auto"/>
        <w:bottom w:val="none" w:sz="0" w:space="0" w:color="auto"/>
        <w:right w:val="none" w:sz="0" w:space="0" w:color="auto"/>
      </w:divBdr>
    </w:div>
    <w:div w:id="385834306">
      <w:bodyDiv w:val="1"/>
      <w:marLeft w:val="0"/>
      <w:marRight w:val="0"/>
      <w:marTop w:val="0"/>
      <w:marBottom w:val="0"/>
      <w:divBdr>
        <w:top w:val="none" w:sz="0" w:space="0" w:color="auto"/>
        <w:left w:val="none" w:sz="0" w:space="0" w:color="auto"/>
        <w:bottom w:val="none" w:sz="0" w:space="0" w:color="auto"/>
        <w:right w:val="none" w:sz="0" w:space="0" w:color="auto"/>
      </w:divBdr>
    </w:div>
    <w:div w:id="172314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eraldo1993.github.io/blog/Semaphores-Exerci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reshing.com/20150316/semaphores-are-surprisingly-versatil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76E31-914D-4B9C-9874-F458D7C17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dc:description/>
  <cp:lastModifiedBy>Abdullah Soomro</cp:lastModifiedBy>
  <cp:revision>2</cp:revision>
  <cp:lastPrinted>2018-04-15T09:14:00Z</cp:lastPrinted>
  <dcterms:created xsi:type="dcterms:W3CDTF">2019-04-22T07:58:00Z</dcterms:created>
  <dcterms:modified xsi:type="dcterms:W3CDTF">2019-04-22T07:58:00Z</dcterms:modified>
</cp:coreProperties>
</file>